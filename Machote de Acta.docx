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C327A" w14:textId="15CCBA6F" w:rsidR="0074672E" w:rsidRPr="000F4E1F" w:rsidRDefault="0074672E" w:rsidP="00380FD9">
      <w:pPr>
        <w:pStyle w:val="Ttulo"/>
        <w:rPr>
          <w:rFonts w:ascii="Times New Roman" w:hAnsi="Times New Roman"/>
          <w:sz w:val="28"/>
          <w:szCs w:val="28"/>
          <w:lang w:val="es-CR"/>
        </w:rPr>
      </w:pPr>
      <w:r w:rsidRPr="000F4E1F">
        <w:rPr>
          <w:rFonts w:ascii="Times New Roman" w:hAnsi="Times New Roman"/>
          <w:sz w:val="28"/>
          <w:szCs w:val="28"/>
          <w:lang w:val="es-CR"/>
        </w:rPr>
        <w:t xml:space="preserve">ACTA </w:t>
      </w:r>
      <w:r w:rsidR="005A2AC4">
        <w:rPr>
          <w:rFonts w:ascii="Times New Roman" w:hAnsi="Times New Roman"/>
          <w:sz w:val="28"/>
          <w:szCs w:val="28"/>
          <w:lang w:val="es-CR"/>
        </w:rPr>
        <w:t>ICSJ-S</w:t>
      </w:r>
      <w:r w:rsidR="00024A65">
        <w:rPr>
          <w:rFonts w:ascii="Times New Roman" w:hAnsi="Times New Roman"/>
          <w:sz w:val="28"/>
          <w:szCs w:val="28"/>
          <w:lang w:val="es-CR"/>
        </w:rPr>
        <w:t>X</w:t>
      </w:r>
      <w:r w:rsidR="005A2AC4">
        <w:rPr>
          <w:rFonts w:ascii="Times New Roman" w:hAnsi="Times New Roman"/>
          <w:sz w:val="28"/>
          <w:szCs w:val="28"/>
          <w:lang w:val="es-CR"/>
        </w:rPr>
        <w:t>-</w:t>
      </w:r>
      <w:r w:rsidR="00024A65">
        <w:rPr>
          <w:rFonts w:ascii="Times New Roman" w:hAnsi="Times New Roman"/>
          <w:sz w:val="28"/>
          <w:szCs w:val="28"/>
          <w:lang w:val="es-CR"/>
        </w:rPr>
        <w:t>XX</w:t>
      </w:r>
      <w:r w:rsidR="005A2AC4">
        <w:rPr>
          <w:rFonts w:ascii="Times New Roman" w:hAnsi="Times New Roman"/>
          <w:sz w:val="28"/>
          <w:szCs w:val="28"/>
          <w:lang w:val="es-CR"/>
        </w:rPr>
        <w:t>-201</w:t>
      </w:r>
      <w:r w:rsidR="00024A65">
        <w:rPr>
          <w:rFonts w:ascii="Times New Roman" w:hAnsi="Times New Roman"/>
          <w:sz w:val="28"/>
          <w:szCs w:val="28"/>
          <w:lang w:val="es-CR"/>
        </w:rPr>
        <w:t>X</w:t>
      </w:r>
    </w:p>
    <w:p w14:paraId="3289748C" w14:textId="550891FA" w:rsidR="00DB516B" w:rsidRPr="000F4E1F" w:rsidRDefault="00DB516B" w:rsidP="00380FD9">
      <w:pPr>
        <w:pStyle w:val="Ttulo"/>
        <w:rPr>
          <w:rFonts w:ascii="Times New Roman" w:hAnsi="Times New Roman"/>
          <w:sz w:val="28"/>
          <w:szCs w:val="28"/>
          <w:lang w:val="es-CR"/>
        </w:rPr>
      </w:pPr>
      <w:r w:rsidRPr="000F4E1F">
        <w:rPr>
          <w:rFonts w:ascii="Times New Roman" w:hAnsi="Times New Roman"/>
          <w:sz w:val="28"/>
          <w:szCs w:val="28"/>
          <w:lang w:val="es-CR"/>
        </w:rPr>
        <w:t xml:space="preserve">SESIÓN </w:t>
      </w:r>
      <w:r w:rsidR="005A2AC4" w:rsidRPr="00024A65">
        <w:rPr>
          <w:rFonts w:ascii="Times New Roman" w:hAnsi="Times New Roman"/>
          <w:color w:val="FF0000"/>
          <w:sz w:val="28"/>
          <w:szCs w:val="28"/>
          <w:lang w:val="es-CR"/>
        </w:rPr>
        <w:t>ORDINARIA</w:t>
      </w:r>
    </w:p>
    <w:p w14:paraId="5E48ED02" w14:textId="77777777" w:rsidR="00DB516B" w:rsidRPr="000F4E1F" w:rsidRDefault="00DB516B" w:rsidP="00380FD9">
      <w:pPr>
        <w:pStyle w:val="Textoindependiente2"/>
        <w:rPr>
          <w:rFonts w:ascii="Times New Roman" w:hAnsi="Times New Roman"/>
          <w:sz w:val="24"/>
          <w:szCs w:val="24"/>
          <w:lang w:val="es-CR"/>
        </w:rPr>
      </w:pPr>
    </w:p>
    <w:p w14:paraId="2EB950E0" w14:textId="36B5CAD7" w:rsidR="00DB516B" w:rsidRPr="000F4E1F" w:rsidRDefault="00DB516B" w:rsidP="00380FD9">
      <w:pPr>
        <w:jc w:val="both"/>
        <w:rPr>
          <w:color w:val="000000"/>
        </w:rPr>
      </w:pPr>
      <w:r w:rsidRPr="000F4E1F">
        <w:rPr>
          <w:lang w:val="es-CR"/>
        </w:rPr>
        <w:t>S</w:t>
      </w:r>
      <w:r w:rsidR="009E3118" w:rsidRPr="000F4E1F">
        <w:rPr>
          <w:lang w:val="es-CR"/>
        </w:rPr>
        <w:t xml:space="preserve">esión </w:t>
      </w:r>
      <w:r w:rsidR="003237B5" w:rsidRPr="00024A65">
        <w:rPr>
          <w:color w:val="FF0000"/>
          <w:lang w:val="es-CR"/>
        </w:rPr>
        <w:t>Extrao</w:t>
      </w:r>
      <w:r w:rsidR="00D405C2" w:rsidRPr="00024A65">
        <w:rPr>
          <w:color w:val="FF0000"/>
          <w:lang w:val="es-CR"/>
        </w:rPr>
        <w:t>rdinaria</w:t>
      </w:r>
      <w:r w:rsidR="00D405C2" w:rsidRPr="000F4E1F">
        <w:rPr>
          <w:lang w:val="es-CR"/>
        </w:rPr>
        <w:t xml:space="preserve"> celebrada</w:t>
      </w:r>
      <w:r w:rsidR="009E3118" w:rsidRPr="000F4E1F">
        <w:rPr>
          <w:lang w:val="es-CR"/>
        </w:rPr>
        <w:t xml:space="preserve"> </w:t>
      </w:r>
      <w:r w:rsidR="00D349BE" w:rsidRPr="000F4E1F">
        <w:rPr>
          <w:lang w:val="es-CR"/>
        </w:rPr>
        <w:t xml:space="preserve">el </w:t>
      </w:r>
      <w:r w:rsidR="00024A65">
        <w:rPr>
          <w:lang w:val="es-CR"/>
        </w:rPr>
        <w:t>xx</w:t>
      </w:r>
      <w:r w:rsidR="00D6536E">
        <w:rPr>
          <w:lang w:val="es-CR"/>
        </w:rPr>
        <w:t xml:space="preserve"> de </w:t>
      </w:r>
      <w:r w:rsidR="00024A65">
        <w:rPr>
          <w:lang w:val="es-CR"/>
        </w:rPr>
        <w:t>xxx</w:t>
      </w:r>
      <w:r w:rsidR="009D1AD6">
        <w:rPr>
          <w:lang w:val="es-CR"/>
        </w:rPr>
        <w:t xml:space="preserve"> del 201</w:t>
      </w:r>
      <w:r w:rsidR="00024A65">
        <w:rPr>
          <w:lang w:val="es-CR"/>
        </w:rPr>
        <w:t>xx</w:t>
      </w:r>
      <w:r w:rsidR="005A2F18" w:rsidRPr="000F4E1F">
        <w:rPr>
          <w:lang w:val="es-CR"/>
        </w:rPr>
        <w:t xml:space="preserve"> a la</w:t>
      </w:r>
      <w:r w:rsidR="00EC6EBC">
        <w:rPr>
          <w:lang w:val="es-CR"/>
        </w:rPr>
        <w:t>s</w:t>
      </w:r>
      <w:r w:rsidR="005A2F18" w:rsidRPr="000F4E1F">
        <w:rPr>
          <w:lang w:val="es-CR"/>
        </w:rPr>
        <w:t xml:space="preserve"> </w:t>
      </w:r>
      <w:r w:rsidR="00024A65">
        <w:rPr>
          <w:lang w:val="es-CR"/>
        </w:rPr>
        <w:t>xx</w:t>
      </w:r>
      <w:r w:rsidR="003237B5">
        <w:rPr>
          <w:lang w:val="es-CR"/>
        </w:rPr>
        <w:t>:</w:t>
      </w:r>
      <w:r w:rsidR="00024A65">
        <w:rPr>
          <w:lang w:val="es-CR"/>
        </w:rPr>
        <w:t>xx</w:t>
      </w:r>
      <w:r w:rsidR="00524B5E">
        <w:rPr>
          <w:lang w:val="es-CR"/>
        </w:rPr>
        <w:t xml:space="preserve"> </w:t>
      </w:r>
      <w:r w:rsidR="00EC6EBC" w:rsidRPr="00024A65">
        <w:rPr>
          <w:color w:val="FF0000"/>
          <w:lang w:val="es-CR"/>
        </w:rPr>
        <w:t>a</w:t>
      </w:r>
      <w:r w:rsidR="00524B5E">
        <w:rPr>
          <w:lang w:val="es-CR"/>
        </w:rPr>
        <w:t>.m</w:t>
      </w:r>
      <w:r w:rsidRPr="000F4E1F">
        <w:rPr>
          <w:lang w:val="es-CR"/>
        </w:rPr>
        <w:t xml:space="preserve">. en </w:t>
      </w:r>
      <w:r w:rsidR="005A2AC4">
        <w:rPr>
          <w:lang w:val="es-CR"/>
        </w:rPr>
        <w:t xml:space="preserve">la Sala </w:t>
      </w:r>
      <w:r w:rsidR="00392830">
        <w:rPr>
          <w:lang w:val="es-CR"/>
        </w:rPr>
        <w:t xml:space="preserve">de Reuniones de </w:t>
      </w:r>
      <w:r w:rsidR="00A47E35" w:rsidRPr="00024A65">
        <w:rPr>
          <w:color w:val="FF0000"/>
          <w:lang w:val="es-CR"/>
        </w:rPr>
        <w:t>CASA VERDE</w:t>
      </w:r>
      <w:r w:rsidR="00392830" w:rsidRPr="00024A65">
        <w:rPr>
          <w:color w:val="FF0000"/>
          <w:lang w:val="es-CR"/>
        </w:rPr>
        <w:t xml:space="preserve"> </w:t>
      </w:r>
      <w:r w:rsidR="00392830">
        <w:rPr>
          <w:lang w:val="es-CR"/>
        </w:rPr>
        <w:t xml:space="preserve">del </w:t>
      </w:r>
      <w:r w:rsidR="00392830" w:rsidRPr="00024A65">
        <w:rPr>
          <w:color w:val="FF0000"/>
          <w:lang w:val="es-CR"/>
        </w:rPr>
        <w:t>Centro Académico de San José</w:t>
      </w:r>
      <w:r w:rsidR="005A2AC4">
        <w:rPr>
          <w:lang w:val="es-CR"/>
        </w:rPr>
        <w:t xml:space="preserve">. Carrera Ingeniería en Computación, </w:t>
      </w:r>
      <w:r w:rsidR="005A2AC4" w:rsidRPr="00024A65">
        <w:rPr>
          <w:color w:val="FF0000"/>
          <w:lang w:val="es-CR"/>
        </w:rPr>
        <w:t>Centro Académico de San José</w:t>
      </w:r>
      <w:r w:rsidR="005A2AC4">
        <w:rPr>
          <w:lang w:val="es-CR"/>
        </w:rPr>
        <w:t>.</w:t>
      </w:r>
    </w:p>
    <w:p w14:paraId="1660717A" w14:textId="2F72C5B1" w:rsidR="00DB516B" w:rsidRDefault="00DB516B" w:rsidP="00380FD9">
      <w:pPr>
        <w:pStyle w:val="Textoindependiente2"/>
        <w:jc w:val="both"/>
        <w:rPr>
          <w:rFonts w:ascii="Times New Roman" w:hAnsi="Times New Roman"/>
          <w:sz w:val="24"/>
          <w:szCs w:val="24"/>
          <w:lang w:val="es-CR"/>
        </w:rPr>
      </w:pPr>
    </w:p>
    <w:p w14:paraId="6116E41A" w14:textId="6879F54D" w:rsidR="009D1AD6" w:rsidRDefault="009D1AD6" w:rsidP="00380FD9">
      <w:pPr>
        <w:pStyle w:val="Textoindependiente2"/>
        <w:jc w:val="both"/>
        <w:rPr>
          <w:rFonts w:ascii="Times New Roman" w:hAnsi="Times New Roman"/>
          <w:b/>
          <w:bCs w:val="0"/>
          <w:sz w:val="24"/>
          <w:szCs w:val="24"/>
          <w:lang w:val="es-CR"/>
        </w:rPr>
      </w:pPr>
      <w:r w:rsidRPr="009D1AD6">
        <w:rPr>
          <w:rFonts w:ascii="Times New Roman" w:hAnsi="Times New Roman"/>
          <w:b/>
          <w:bCs w:val="0"/>
          <w:sz w:val="24"/>
          <w:szCs w:val="24"/>
          <w:lang w:val="es-CR"/>
        </w:rPr>
        <w:t>Preside la Sesión</w:t>
      </w:r>
    </w:p>
    <w:p w14:paraId="29C48CAD" w14:textId="77777777" w:rsidR="009D1AD6" w:rsidRPr="009D1AD6" w:rsidRDefault="009D1AD6" w:rsidP="00380FD9">
      <w:pPr>
        <w:pStyle w:val="Textoindependiente2"/>
        <w:jc w:val="both"/>
        <w:rPr>
          <w:rFonts w:ascii="Times New Roman" w:hAnsi="Times New Roman"/>
          <w:b/>
          <w:bCs w:val="0"/>
          <w:sz w:val="24"/>
          <w:szCs w:val="24"/>
          <w:lang w:val="es-CR"/>
        </w:rPr>
      </w:pPr>
    </w:p>
    <w:tbl>
      <w:tblPr>
        <w:tblStyle w:val="Tablaconcuadrcul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7"/>
      </w:tblGrid>
      <w:tr w:rsidR="00A535EF" w14:paraId="4883BB62" w14:textId="626E55E5" w:rsidTr="00A535EF">
        <w:tc>
          <w:tcPr>
            <w:tcW w:w="3707" w:type="dxa"/>
          </w:tcPr>
          <w:p w14:paraId="002FE57E" w14:textId="42CC18F1" w:rsidR="00A535EF" w:rsidRDefault="00A535EF" w:rsidP="009B7FF1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Erick Hernández Bonilla</w:t>
            </w:r>
          </w:p>
        </w:tc>
      </w:tr>
    </w:tbl>
    <w:p w14:paraId="7693DF2C" w14:textId="77777777" w:rsidR="009D1AD6" w:rsidRPr="000F4E1F" w:rsidRDefault="009D1AD6" w:rsidP="00380FD9">
      <w:pPr>
        <w:pStyle w:val="Textoindependiente2"/>
        <w:jc w:val="both"/>
        <w:rPr>
          <w:rFonts w:ascii="Times New Roman" w:hAnsi="Times New Roman"/>
          <w:sz w:val="24"/>
          <w:szCs w:val="24"/>
          <w:lang w:val="es-CR"/>
        </w:rPr>
      </w:pPr>
    </w:p>
    <w:p w14:paraId="0CEE0F78" w14:textId="77777777" w:rsidR="00DB516B" w:rsidRPr="000F4E1F" w:rsidRDefault="000F4E1F" w:rsidP="00380FD9">
      <w:pPr>
        <w:jc w:val="both"/>
        <w:rPr>
          <w:b/>
          <w:sz w:val="16"/>
          <w:szCs w:val="16"/>
          <w:lang w:val="es-CR"/>
        </w:rPr>
      </w:pPr>
      <w:r>
        <w:rPr>
          <w:b/>
          <w:lang w:val="es-CR"/>
        </w:rPr>
        <w:t>Representación docente presente</w:t>
      </w:r>
    </w:p>
    <w:p w14:paraId="23D42046" w14:textId="77777777" w:rsidR="000F4E1F" w:rsidRPr="000F4E1F" w:rsidRDefault="000F4E1F" w:rsidP="00380FD9">
      <w:pPr>
        <w:jc w:val="both"/>
        <w:rPr>
          <w:b/>
          <w:sz w:val="16"/>
          <w:szCs w:val="16"/>
          <w:lang w:val="es-CR"/>
        </w:rPr>
      </w:pPr>
    </w:p>
    <w:tbl>
      <w:tblPr>
        <w:tblStyle w:val="Tablaconcuadrcul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25018D" w14:paraId="035EA9A2" w14:textId="77777777" w:rsidTr="000F4E1F">
        <w:tc>
          <w:tcPr>
            <w:tcW w:w="4678" w:type="dxa"/>
          </w:tcPr>
          <w:p w14:paraId="1BE6E151" w14:textId="00B7281E" w:rsidR="0025018D" w:rsidRDefault="009D1AD6" w:rsidP="00380FD9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Adriana Álvarez Figueroa</w:t>
            </w:r>
          </w:p>
        </w:tc>
      </w:tr>
      <w:tr w:rsidR="00810567" w14:paraId="08A0F84D" w14:textId="77777777" w:rsidTr="001E42ED">
        <w:trPr>
          <w:trHeight w:val="312"/>
        </w:trPr>
        <w:tc>
          <w:tcPr>
            <w:tcW w:w="4678" w:type="dxa"/>
          </w:tcPr>
          <w:p w14:paraId="426A71EA" w14:textId="5862E97E" w:rsidR="00810567" w:rsidRDefault="009D1AD6" w:rsidP="00D8718A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Eduardo Canessa Montero</w:t>
            </w:r>
          </w:p>
        </w:tc>
      </w:tr>
      <w:tr w:rsidR="009D1AD6" w14:paraId="27E833F1" w14:textId="77777777" w:rsidTr="001E42ED">
        <w:trPr>
          <w:trHeight w:val="288"/>
        </w:trPr>
        <w:tc>
          <w:tcPr>
            <w:tcW w:w="4678" w:type="dxa"/>
          </w:tcPr>
          <w:p w14:paraId="1B766407" w14:textId="281DF1ED" w:rsidR="009D1AD6" w:rsidRDefault="00E84B29" w:rsidP="00A95573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Francisco Torres Rojas</w:t>
            </w:r>
          </w:p>
        </w:tc>
      </w:tr>
      <w:tr w:rsidR="00D46408" w14:paraId="568CD20F" w14:textId="77777777" w:rsidTr="001E42ED">
        <w:trPr>
          <w:trHeight w:val="288"/>
        </w:trPr>
        <w:tc>
          <w:tcPr>
            <w:tcW w:w="4678" w:type="dxa"/>
          </w:tcPr>
          <w:p w14:paraId="1E524E26" w14:textId="088722A2" w:rsidR="00D46408" w:rsidRDefault="00D46408" w:rsidP="00A95573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José Castro Mora</w:t>
            </w:r>
          </w:p>
        </w:tc>
      </w:tr>
      <w:tr w:rsidR="00D6536E" w14:paraId="713265A0" w14:textId="77777777" w:rsidTr="003736BC">
        <w:tc>
          <w:tcPr>
            <w:tcW w:w="4678" w:type="dxa"/>
          </w:tcPr>
          <w:p w14:paraId="5C061A78" w14:textId="77777777" w:rsidR="00D6536E" w:rsidRDefault="00D6536E" w:rsidP="003736BC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Mauricio Avilés Cisneros</w:t>
            </w:r>
          </w:p>
        </w:tc>
      </w:tr>
    </w:tbl>
    <w:p w14:paraId="1FCFB4B9" w14:textId="6044A9C0" w:rsidR="002131AA" w:rsidRDefault="002131AA" w:rsidP="002131AA">
      <w:pPr>
        <w:jc w:val="both"/>
        <w:rPr>
          <w:b/>
          <w:lang w:val="es-CR"/>
        </w:rPr>
      </w:pPr>
    </w:p>
    <w:p w14:paraId="3C582AFE" w14:textId="2C4371CD" w:rsidR="00EC6EBC" w:rsidRDefault="00EC6EBC" w:rsidP="00EC6EBC">
      <w:pPr>
        <w:jc w:val="both"/>
        <w:rPr>
          <w:b/>
          <w:lang w:val="es-CR"/>
        </w:rPr>
      </w:pPr>
      <w:r>
        <w:rPr>
          <w:b/>
          <w:lang w:val="es-CR"/>
        </w:rPr>
        <w:t>Representación docente ausente justificado</w:t>
      </w:r>
    </w:p>
    <w:p w14:paraId="327197BF" w14:textId="34B100CE" w:rsidR="00EC6EBC" w:rsidRDefault="00EC6EBC" w:rsidP="00EC6EBC">
      <w:pPr>
        <w:jc w:val="both"/>
        <w:rPr>
          <w:b/>
          <w:lang w:val="es-CR"/>
        </w:rPr>
      </w:pPr>
    </w:p>
    <w:tbl>
      <w:tblPr>
        <w:tblStyle w:val="Tablaconcuadrcul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EC6EBC" w14:paraId="508102AB" w14:textId="77777777" w:rsidTr="00E83D93">
        <w:tc>
          <w:tcPr>
            <w:tcW w:w="4678" w:type="dxa"/>
          </w:tcPr>
          <w:p w14:paraId="00A18BE8" w14:textId="77777777" w:rsidR="00EC6EBC" w:rsidRDefault="00EC6EBC" w:rsidP="00E83D93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Mauricio Avilés Cisneros</w:t>
            </w:r>
          </w:p>
        </w:tc>
      </w:tr>
      <w:tr w:rsidR="00D6536E" w14:paraId="42DD9212" w14:textId="77777777" w:rsidTr="00E83D93">
        <w:tc>
          <w:tcPr>
            <w:tcW w:w="4678" w:type="dxa"/>
          </w:tcPr>
          <w:p w14:paraId="647A4CB4" w14:textId="450601D9" w:rsidR="00D6536E" w:rsidRDefault="00D6536E" w:rsidP="00D6536E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Ericka Solano Fernández</w:t>
            </w:r>
          </w:p>
        </w:tc>
      </w:tr>
      <w:tr w:rsidR="00D6536E" w14:paraId="7AAD161B" w14:textId="77777777" w:rsidTr="00E83D93">
        <w:tc>
          <w:tcPr>
            <w:tcW w:w="4678" w:type="dxa"/>
          </w:tcPr>
          <w:p w14:paraId="16880178" w14:textId="5D360EE1" w:rsidR="00D6536E" w:rsidRDefault="00D6536E" w:rsidP="00D6536E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Byron Rojas Burgos</w:t>
            </w:r>
          </w:p>
        </w:tc>
      </w:tr>
    </w:tbl>
    <w:p w14:paraId="0578A533" w14:textId="77777777" w:rsidR="00EC6EBC" w:rsidRPr="000F4E1F" w:rsidRDefault="00EC6EBC" w:rsidP="00EC6EBC">
      <w:pPr>
        <w:jc w:val="both"/>
        <w:rPr>
          <w:b/>
          <w:sz w:val="16"/>
          <w:szCs w:val="16"/>
          <w:lang w:val="es-CR"/>
        </w:rPr>
      </w:pPr>
    </w:p>
    <w:p w14:paraId="45311BE4" w14:textId="77777777" w:rsidR="00EC6EBC" w:rsidRDefault="00EC6EBC" w:rsidP="002131AA">
      <w:pPr>
        <w:jc w:val="both"/>
        <w:rPr>
          <w:b/>
          <w:lang w:val="es-CR"/>
        </w:rPr>
      </w:pPr>
    </w:p>
    <w:p w14:paraId="2919FC7D" w14:textId="108234AD" w:rsidR="00E02F90" w:rsidRPr="000F4E1F" w:rsidRDefault="00B26D85" w:rsidP="00380FD9">
      <w:pPr>
        <w:pStyle w:val="Textoindependiente"/>
        <w:rPr>
          <w:rFonts w:ascii="Times New Roman" w:hAnsi="Times New Roman"/>
          <w:b/>
          <w:bCs/>
          <w:szCs w:val="16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Representación estudiantil </w:t>
      </w:r>
      <w:r w:rsidR="00323080">
        <w:rPr>
          <w:rFonts w:ascii="Times New Roman" w:hAnsi="Times New Roman"/>
          <w:b/>
          <w:bCs/>
          <w:sz w:val="24"/>
          <w:szCs w:val="24"/>
        </w:rPr>
        <w:t>presente</w:t>
      </w:r>
    </w:p>
    <w:p w14:paraId="64F803E0" w14:textId="77777777" w:rsidR="000F4E1F" w:rsidRPr="000F4E1F" w:rsidRDefault="000F4E1F" w:rsidP="00380FD9">
      <w:pPr>
        <w:pStyle w:val="Textoindependiente"/>
        <w:rPr>
          <w:rFonts w:ascii="Times New Roman" w:hAnsi="Times New Roman"/>
          <w:b/>
          <w:bCs/>
          <w:szCs w:val="16"/>
        </w:rPr>
      </w:pPr>
    </w:p>
    <w:tbl>
      <w:tblPr>
        <w:tblStyle w:val="Tablaconcuadrcul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0F4E1F" w14:paraId="0020C2FD" w14:textId="77777777" w:rsidTr="000F4E1F">
        <w:tc>
          <w:tcPr>
            <w:tcW w:w="4678" w:type="dxa"/>
          </w:tcPr>
          <w:p w14:paraId="19B9989F" w14:textId="5D67D9EB" w:rsidR="000F4E1F" w:rsidRDefault="00D6536E" w:rsidP="00D6128A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Luis Jair Cordero Barona</w:t>
            </w:r>
          </w:p>
        </w:tc>
      </w:tr>
      <w:tr w:rsidR="009D1AD6" w14:paraId="7B3DD70C" w14:textId="77777777" w:rsidTr="000F4E1F">
        <w:tc>
          <w:tcPr>
            <w:tcW w:w="4678" w:type="dxa"/>
          </w:tcPr>
          <w:p w14:paraId="7E721FE0" w14:textId="06D298F9" w:rsidR="009D1AD6" w:rsidRDefault="009D1AD6" w:rsidP="001E42ED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Axel Fernández Jiménez</w:t>
            </w:r>
          </w:p>
        </w:tc>
      </w:tr>
    </w:tbl>
    <w:p w14:paraId="03E5125F" w14:textId="77777777" w:rsidR="00810567" w:rsidRDefault="00810567" w:rsidP="00380FD9">
      <w:pPr>
        <w:pStyle w:val="Textoindependiente"/>
        <w:rPr>
          <w:rFonts w:ascii="Times New Roman" w:hAnsi="Times New Roman"/>
          <w:bCs/>
          <w:sz w:val="24"/>
          <w:szCs w:val="24"/>
          <w:lang w:val="es-CR"/>
        </w:rPr>
      </w:pPr>
    </w:p>
    <w:p w14:paraId="7580458C" w14:textId="77777777" w:rsidR="00235F94" w:rsidRPr="000F4E1F" w:rsidRDefault="000F4E1F" w:rsidP="00380FD9">
      <w:pPr>
        <w:jc w:val="both"/>
        <w:rPr>
          <w:b/>
          <w:bCs/>
          <w:sz w:val="16"/>
          <w:szCs w:val="16"/>
          <w:lang w:val="es-MX"/>
        </w:rPr>
      </w:pPr>
      <w:r w:rsidRPr="000F4E1F">
        <w:rPr>
          <w:b/>
          <w:bCs/>
          <w:lang w:val="es-MX"/>
        </w:rPr>
        <w:t>Secretaría de Actas</w:t>
      </w:r>
    </w:p>
    <w:p w14:paraId="54F90278" w14:textId="77777777" w:rsidR="000F4E1F" w:rsidRPr="000F4E1F" w:rsidRDefault="000F4E1F" w:rsidP="00380FD9">
      <w:pPr>
        <w:jc w:val="both"/>
        <w:rPr>
          <w:sz w:val="16"/>
          <w:szCs w:val="16"/>
        </w:rPr>
      </w:pPr>
    </w:p>
    <w:tbl>
      <w:tblPr>
        <w:tblStyle w:val="Tablaconcuadrcul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7"/>
        <w:gridCol w:w="2126"/>
      </w:tblGrid>
      <w:tr w:rsidR="00E46121" w14:paraId="09C54801" w14:textId="77777777" w:rsidTr="00E46121">
        <w:tc>
          <w:tcPr>
            <w:tcW w:w="2727" w:type="dxa"/>
          </w:tcPr>
          <w:p w14:paraId="6FE0A41C" w14:textId="77777777" w:rsidR="00E46121" w:rsidRDefault="00E46121" w:rsidP="000F4E1F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Jazmín Calderón Brenes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804C34E" w14:textId="77777777" w:rsidR="00E46121" w:rsidRDefault="00E46121" w:rsidP="000F4E1F">
            <w:pPr>
              <w:jc w:val="both"/>
              <w:rPr>
                <w:lang w:val="es-CR"/>
              </w:rPr>
            </w:pPr>
          </w:p>
        </w:tc>
      </w:tr>
      <w:tr w:rsidR="00E46121" w14:paraId="1AE1056D" w14:textId="77777777" w:rsidTr="00E46121">
        <w:tc>
          <w:tcPr>
            <w:tcW w:w="2727" w:type="dxa"/>
          </w:tcPr>
          <w:p w14:paraId="7067F878" w14:textId="77777777" w:rsidR="00E46121" w:rsidRDefault="00E46121" w:rsidP="000F4E1F">
            <w:pPr>
              <w:jc w:val="both"/>
              <w:rPr>
                <w:lang w:val="es-CR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FB416F1" w14:textId="77777777" w:rsidR="00E46121" w:rsidRPr="00E46121" w:rsidRDefault="00E46121" w:rsidP="00E46121">
            <w:pPr>
              <w:jc w:val="center"/>
              <w:rPr>
                <w:b/>
                <w:i/>
                <w:sz w:val="20"/>
                <w:szCs w:val="20"/>
                <w:lang w:val="es-CR"/>
              </w:rPr>
            </w:pPr>
            <w:r w:rsidRPr="00E46121">
              <w:rPr>
                <w:b/>
                <w:i/>
                <w:sz w:val="20"/>
                <w:szCs w:val="20"/>
                <w:lang w:val="es-CR"/>
              </w:rPr>
              <w:t>Firma</w:t>
            </w:r>
          </w:p>
        </w:tc>
      </w:tr>
    </w:tbl>
    <w:p w14:paraId="4599F353" w14:textId="77777777" w:rsidR="00A95573" w:rsidRDefault="00A95573" w:rsidP="00380FD9"/>
    <w:p w14:paraId="3E1890FE" w14:textId="77777777" w:rsidR="00A95573" w:rsidRDefault="00A95573">
      <w:pPr>
        <w:spacing w:after="200" w:line="276" w:lineRule="auto"/>
      </w:pPr>
      <w:r>
        <w:br w:type="page"/>
      </w:r>
    </w:p>
    <w:p w14:paraId="4F7F31F2" w14:textId="77777777" w:rsidR="00A95573" w:rsidRDefault="00A95573" w:rsidP="00A95573">
      <w:pPr>
        <w:jc w:val="center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</w:rPr>
        <w:lastRenderedPageBreak/>
        <w:t>AGENDA</w:t>
      </w:r>
    </w:p>
    <w:p w14:paraId="5DABEA4D" w14:textId="77777777" w:rsidR="00A95573" w:rsidRDefault="00A95573" w:rsidP="00A95573">
      <w:pPr>
        <w:pStyle w:val="NormalWeb"/>
        <w:shd w:val="clear" w:color="auto" w:fill="FFFFFF"/>
        <w:jc w:val="both"/>
      </w:pPr>
    </w:p>
    <w:p w14:paraId="65D1F584" w14:textId="15F913CD" w:rsidR="00323080" w:rsidRPr="00323080" w:rsidRDefault="00323080" w:rsidP="00323080">
      <w:pPr>
        <w:pStyle w:val="Prrafodelista"/>
        <w:numPr>
          <w:ilvl w:val="0"/>
          <w:numId w:val="34"/>
        </w:numPr>
        <w:jc w:val="both"/>
        <w:rPr>
          <w:b w:val="0"/>
          <w:i w:val="0"/>
          <w:lang w:val="es-MX"/>
        </w:rPr>
      </w:pPr>
      <w:r w:rsidRPr="00323080">
        <w:rPr>
          <w:b w:val="0"/>
          <w:i w:val="0"/>
          <w:lang w:val="es-MX"/>
        </w:rPr>
        <w:t xml:space="preserve">Solicitud de apoyo para </w:t>
      </w:r>
      <w:r w:rsidR="00024A65">
        <w:rPr>
          <w:b w:val="0"/>
          <w:i w:val="0"/>
          <w:lang w:val="es-MX"/>
        </w:rPr>
        <w:t>xxx</w:t>
      </w:r>
    </w:p>
    <w:p w14:paraId="42C4A7D0" w14:textId="77777777" w:rsidR="00323080" w:rsidRPr="00323080" w:rsidRDefault="00323080" w:rsidP="00323080">
      <w:pPr>
        <w:pStyle w:val="Prrafodelista"/>
        <w:jc w:val="both"/>
        <w:rPr>
          <w:b w:val="0"/>
          <w:i w:val="0"/>
          <w:lang w:val="es-MX"/>
        </w:rPr>
      </w:pPr>
    </w:p>
    <w:p w14:paraId="0D66AEC2" w14:textId="17824894" w:rsidR="00323080" w:rsidRPr="00323080" w:rsidRDefault="00323080" w:rsidP="00323080">
      <w:pPr>
        <w:pStyle w:val="Prrafodelista"/>
        <w:numPr>
          <w:ilvl w:val="0"/>
          <w:numId w:val="34"/>
        </w:numPr>
        <w:jc w:val="both"/>
        <w:rPr>
          <w:b w:val="0"/>
          <w:i w:val="0"/>
          <w:lang w:val="es-MX"/>
        </w:rPr>
      </w:pPr>
      <w:r w:rsidRPr="00323080">
        <w:rPr>
          <w:b w:val="0"/>
          <w:i w:val="0"/>
          <w:lang w:val="es-MX"/>
        </w:rPr>
        <w:t xml:space="preserve">Solicitud de apoyo al Ing. </w:t>
      </w:r>
      <w:r w:rsidR="00024A65">
        <w:rPr>
          <w:b w:val="0"/>
          <w:i w:val="0"/>
          <w:lang w:val="es-MX"/>
        </w:rPr>
        <w:t>xxx</w:t>
      </w:r>
    </w:p>
    <w:p w14:paraId="374AF3F0" w14:textId="77777777" w:rsidR="00323080" w:rsidRPr="00323080" w:rsidRDefault="00323080" w:rsidP="00323080">
      <w:pPr>
        <w:jc w:val="both"/>
        <w:rPr>
          <w:lang w:val="es-MX"/>
        </w:rPr>
      </w:pPr>
    </w:p>
    <w:p w14:paraId="517CFF26" w14:textId="24EB1DB9" w:rsidR="00323080" w:rsidRPr="00323080" w:rsidRDefault="00323080" w:rsidP="00323080">
      <w:pPr>
        <w:pStyle w:val="Prrafodelista"/>
        <w:numPr>
          <w:ilvl w:val="0"/>
          <w:numId w:val="34"/>
        </w:numPr>
        <w:jc w:val="both"/>
        <w:rPr>
          <w:b w:val="0"/>
          <w:i w:val="0"/>
          <w:lang w:val="es-MX"/>
        </w:rPr>
      </w:pPr>
      <w:r w:rsidRPr="00323080">
        <w:rPr>
          <w:b w:val="0"/>
          <w:i w:val="0"/>
          <w:lang w:val="es-MX"/>
        </w:rPr>
        <w:t xml:space="preserve">Solicitud de apoyo al Ing. </w:t>
      </w:r>
      <w:r w:rsidR="00024A65">
        <w:rPr>
          <w:b w:val="0"/>
          <w:i w:val="0"/>
          <w:lang w:val="es-MX"/>
        </w:rPr>
        <w:t>xxx</w:t>
      </w:r>
    </w:p>
    <w:p w14:paraId="43554127" w14:textId="77777777" w:rsidR="00323080" w:rsidRPr="00323080" w:rsidRDefault="00323080" w:rsidP="00323080">
      <w:pPr>
        <w:jc w:val="both"/>
        <w:rPr>
          <w:lang w:val="es-MX"/>
        </w:rPr>
      </w:pPr>
    </w:p>
    <w:p w14:paraId="38B141AC" w14:textId="5F304B18" w:rsidR="00323080" w:rsidRPr="00323080" w:rsidRDefault="00323080" w:rsidP="00323080">
      <w:pPr>
        <w:pStyle w:val="Prrafodelista"/>
        <w:numPr>
          <w:ilvl w:val="0"/>
          <w:numId w:val="34"/>
        </w:numPr>
        <w:jc w:val="both"/>
        <w:rPr>
          <w:b w:val="0"/>
          <w:i w:val="0"/>
          <w:lang w:val="es-MX"/>
        </w:rPr>
      </w:pPr>
      <w:r w:rsidRPr="00323080">
        <w:rPr>
          <w:b w:val="0"/>
          <w:i w:val="0"/>
          <w:lang w:val="es-MX"/>
        </w:rPr>
        <w:t xml:space="preserve">Solicitud de apoyo al Ing. </w:t>
      </w:r>
      <w:r w:rsidR="00024A65">
        <w:rPr>
          <w:b w:val="0"/>
          <w:i w:val="0"/>
          <w:lang w:val="es-MX"/>
        </w:rPr>
        <w:t>xx</w:t>
      </w:r>
    </w:p>
    <w:p w14:paraId="22D707D7" w14:textId="77777777" w:rsidR="006C054D" w:rsidRPr="00323080" w:rsidRDefault="006C054D" w:rsidP="006C054D">
      <w:pPr>
        <w:pStyle w:val="Prrafodelista"/>
        <w:contextualSpacing/>
        <w:jc w:val="both"/>
        <w:rPr>
          <w:b w:val="0"/>
          <w:i w:val="0"/>
          <w:lang w:val="es-MX"/>
        </w:rPr>
      </w:pPr>
    </w:p>
    <w:p w14:paraId="5C938F0F" w14:textId="0C5A2572" w:rsidR="003C003F" w:rsidRDefault="00C91F42" w:rsidP="00C91F42">
      <w:pPr>
        <w:contextualSpacing/>
        <w:jc w:val="both"/>
        <w:rPr>
          <w:b/>
        </w:rPr>
      </w:pPr>
      <w:r w:rsidRPr="00C91F42">
        <w:rPr>
          <w:b/>
        </w:rPr>
        <w:t>Comprobación de Quorum</w:t>
      </w:r>
      <w:r w:rsidR="00A535EF">
        <w:rPr>
          <w:b/>
        </w:rPr>
        <w:t xml:space="preserve"> </w:t>
      </w:r>
      <w:r w:rsidR="00024A65">
        <w:rPr>
          <w:b/>
        </w:rPr>
        <w:t>x</w:t>
      </w:r>
      <w:r w:rsidRPr="00C91F42">
        <w:rPr>
          <w:b/>
        </w:rPr>
        <w:t xml:space="preserve"> personas presentes de l</w:t>
      </w:r>
      <w:r w:rsidR="00D8718A">
        <w:rPr>
          <w:b/>
        </w:rPr>
        <w:t>a</w:t>
      </w:r>
      <w:r w:rsidRPr="00C91F42">
        <w:rPr>
          <w:b/>
        </w:rPr>
        <w:t xml:space="preserve">s </w:t>
      </w:r>
      <w:r w:rsidR="00024A65">
        <w:rPr>
          <w:b/>
        </w:rPr>
        <w:t>xx</w:t>
      </w:r>
      <w:r w:rsidRPr="00C91F42">
        <w:rPr>
          <w:b/>
        </w:rPr>
        <w:t xml:space="preserve"> </w:t>
      </w:r>
      <w:r w:rsidR="00D8718A">
        <w:rPr>
          <w:b/>
        </w:rPr>
        <w:t>personas convocada</w:t>
      </w:r>
      <w:r w:rsidRPr="00C91F42">
        <w:rPr>
          <w:b/>
        </w:rPr>
        <w:t>s.</w:t>
      </w:r>
    </w:p>
    <w:p w14:paraId="23E42CA9" w14:textId="061E13C4" w:rsidR="00C91F42" w:rsidRPr="00C91F42" w:rsidRDefault="00A535EF" w:rsidP="00C91F42">
      <w:pPr>
        <w:contextualSpacing/>
        <w:jc w:val="both"/>
        <w:rPr>
          <w:b/>
        </w:rPr>
      </w:pPr>
      <w:r>
        <w:rPr>
          <w:b/>
        </w:rPr>
        <w:t xml:space="preserve"> </w:t>
      </w:r>
    </w:p>
    <w:p w14:paraId="14FD85BF" w14:textId="62B29908" w:rsidR="00A47E35" w:rsidRDefault="0025018D" w:rsidP="00A47E35">
      <w:pPr>
        <w:rPr>
          <w:b/>
          <w:color w:val="000000"/>
        </w:rPr>
      </w:pPr>
      <w:r w:rsidRPr="0025018D">
        <w:rPr>
          <w:b/>
        </w:rPr>
        <w:t xml:space="preserve">Hora de inicio: </w:t>
      </w:r>
      <w:r w:rsidR="00024A65">
        <w:rPr>
          <w:b/>
        </w:rPr>
        <w:t>xx</w:t>
      </w:r>
      <w:r w:rsidR="00A95573">
        <w:rPr>
          <w:b/>
        </w:rPr>
        <w:t>:</w:t>
      </w:r>
      <w:r w:rsidR="00024A65">
        <w:rPr>
          <w:b/>
        </w:rPr>
        <w:t>xx</w:t>
      </w:r>
      <w:r w:rsidRPr="0025018D">
        <w:rPr>
          <w:b/>
        </w:rPr>
        <w:t xml:space="preserve"> </w:t>
      </w:r>
      <w:r w:rsidR="00A535EF" w:rsidRPr="00024A65">
        <w:rPr>
          <w:b/>
          <w:color w:val="FF0000"/>
        </w:rPr>
        <w:t>a</w:t>
      </w:r>
      <w:r w:rsidRPr="0025018D">
        <w:rPr>
          <w:b/>
        </w:rPr>
        <w:t>.m.</w:t>
      </w:r>
    </w:p>
    <w:p w14:paraId="5D00A0A4" w14:textId="77777777" w:rsidR="00A47E35" w:rsidRDefault="00A47E35" w:rsidP="00A47E35">
      <w:pPr>
        <w:rPr>
          <w:b/>
          <w:color w:val="000000"/>
        </w:rPr>
      </w:pPr>
      <w:r>
        <w:rPr>
          <w:b/>
          <w:color w:val="000000"/>
        </w:rPr>
        <w:t>______________________________________________________________________</w:t>
      </w:r>
    </w:p>
    <w:p w14:paraId="7C1F8C84" w14:textId="77777777" w:rsidR="00524B5E" w:rsidRDefault="00524B5E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14:paraId="2FC04167" w14:textId="2AB24DF6" w:rsidR="00323080" w:rsidRPr="00323080" w:rsidRDefault="00567A98" w:rsidP="00323080">
      <w:pPr>
        <w:jc w:val="both"/>
        <w:rPr>
          <w:lang w:val="es-MX"/>
        </w:rPr>
      </w:pPr>
      <w:r w:rsidRPr="00323080">
        <w:rPr>
          <w:b/>
          <w:color w:val="000000"/>
        </w:rPr>
        <w:lastRenderedPageBreak/>
        <w:t>Artículo 1.</w:t>
      </w:r>
      <w:r w:rsidRPr="00323080">
        <w:rPr>
          <w:color w:val="000000"/>
        </w:rPr>
        <w:t xml:space="preserve"> </w:t>
      </w:r>
      <w:r w:rsidR="00323080" w:rsidRPr="00323080">
        <w:rPr>
          <w:lang w:val="es-MX"/>
        </w:rPr>
        <w:t xml:space="preserve">Solicitud de apoyo </w:t>
      </w:r>
      <w:r w:rsidR="00024A65">
        <w:rPr>
          <w:lang w:val="es-MX"/>
        </w:rPr>
        <w:t>xxx</w:t>
      </w:r>
    </w:p>
    <w:p w14:paraId="1B412ACC" w14:textId="3F687B7A" w:rsidR="006A7BC4" w:rsidRDefault="006A7BC4" w:rsidP="006A7BC4">
      <w:pPr>
        <w:contextualSpacing/>
        <w:jc w:val="both"/>
        <w:rPr>
          <w:color w:val="000000"/>
        </w:rPr>
      </w:pPr>
    </w:p>
    <w:p w14:paraId="7094B30E" w14:textId="77777777" w:rsidR="00A535EF" w:rsidRPr="00CA515B" w:rsidRDefault="00A535EF" w:rsidP="00A535EF">
      <w:pPr>
        <w:jc w:val="both"/>
        <w:rPr>
          <w:color w:val="000000"/>
        </w:rPr>
      </w:pPr>
      <w:r w:rsidRPr="00CA515B">
        <w:rPr>
          <w:color w:val="000000"/>
        </w:rPr>
        <w:t>Considerando que:</w:t>
      </w:r>
    </w:p>
    <w:p w14:paraId="13A624A3" w14:textId="77777777" w:rsidR="00A535EF" w:rsidRPr="00CA515B" w:rsidRDefault="00A535EF" w:rsidP="00A535EF">
      <w:pPr>
        <w:jc w:val="both"/>
        <w:rPr>
          <w:color w:val="000000"/>
        </w:rPr>
      </w:pPr>
    </w:p>
    <w:p w14:paraId="6CC96872" w14:textId="2E1DCD9B" w:rsidR="00323080" w:rsidRPr="00323080" w:rsidRDefault="00323080" w:rsidP="00323080">
      <w:pPr>
        <w:pStyle w:val="Prrafodelista"/>
        <w:numPr>
          <w:ilvl w:val="0"/>
          <w:numId w:val="37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</w:pPr>
      <w:r w:rsidRPr="00323080"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  <w:t xml:space="preserve">Mediante oficio </w:t>
      </w:r>
      <w:r w:rsidR="00024A65"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  <w:t>xxx</w:t>
      </w:r>
    </w:p>
    <w:p w14:paraId="05B8BF6D" w14:textId="7DC79B25" w:rsidR="00323080" w:rsidRPr="00323080" w:rsidRDefault="00024A65" w:rsidP="00323080">
      <w:pPr>
        <w:pStyle w:val="Prrafodelista"/>
        <w:numPr>
          <w:ilvl w:val="0"/>
          <w:numId w:val="37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</w:pPr>
      <w:r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  <w:t>xxx</w:t>
      </w:r>
    </w:p>
    <w:p w14:paraId="1B945C31" w14:textId="71D1D39C" w:rsidR="00323080" w:rsidRPr="00323080" w:rsidRDefault="00323080" w:rsidP="00323080">
      <w:pPr>
        <w:pStyle w:val="Prrafodelista"/>
        <w:numPr>
          <w:ilvl w:val="0"/>
          <w:numId w:val="37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</w:pPr>
      <w:r w:rsidRPr="00323080"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  <w:t xml:space="preserve">Debido al </w:t>
      </w:r>
      <w:r w:rsidR="00024A65">
        <w:rPr>
          <w:rFonts w:ascii="Times New Roman" w:eastAsia="Times New Roman" w:hAnsi="Times New Roman"/>
          <w:b w:val="0"/>
          <w:bCs w:val="0"/>
          <w:i w:val="0"/>
          <w:iCs w:val="0"/>
          <w:lang w:val="es-MX"/>
        </w:rPr>
        <w:t>xxx</w:t>
      </w:r>
    </w:p>
    <w:p w14:paraId="72AE7494" w14:textId="012F8827" w:rsidR="003C73F4" w:rsidRDefault="003C73F4" w:rsidP="00380FD9">
      <w:pPr>
        <w:shd w:val="clear" w:color="auto" w:fill="FFFFFF"/>
        <w:jc w:val="both"/>
        <w:rPr>
          <w:color w:val="000000"/>
        </w:rPr>
      </w:pPr>
    </w:p>
    <w:p w14:paraId="29BB36EC" w14:textId="77777777" w:rsidR="00567A98" w:rsidRDefault="000F4C44" w:rsidP="00380FD9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S</w:t>
      </w:r>
      <w:r w:rsidR="00373B53">
        <w:rPr>
          <w:color w:val="000000"/>
        </w:rPr>
        <w:t xml:space="preserve">e </w:t>
      </w:r>
      <w:r w:rsidR="008968EA">
        <w:rPr>
          <w:color w:val="000000"/>
        </w:rPr>
        <w:t>somete a votación, y se obtiene como resultado</w:t>
      </w:r>
      <w:r w:rsidR="009662BB">
        <w:rPr>
          <w:color w:val="000000"/>
        </w:rPr>
        <w:t xml:space="preserve"> </w:t>
      </w:r>
      <w:r w:rsidR="009A6767" w:rsidRPr="00024A65">
        <w:rPr>
          <w:b/>
          <w:color w:val="FF0000"/>
        </w:rPr>
        <w:t>ÚNANIME</w:t>
      </w:r>
      <w:r w:rsidR="009A6767">
        <w:rPr>
          <w:color w:val="000000"/>
        </w:rPr>
        <w:t xml:space="preserve"> </w:t>
      </w:r>
      <w:r w:rsidR="009662BB">
        <w:rPr>
          <w:color w:val="000000"/>
        </w:rPr>
        <w:t>lo siguiente:</w:t>
      </w:r>
    </w:p>
    <w:p w14:paraId="0E36B79B" w14:textId="77777777" w:rsidR="009662BB" w:rsidRDefault="009662BB" w:rsidP="00380FD9">
      <w:pPr>
        <w:shd w:val="clear" w:color="auto" w:fill="FFFFFF"/>
        <w:jc w:val="both"/>
        <w:rPr>
          <w:color w:val="000000"/>
        </w:rPr>
      </w:pPr>
    </w:p>
    <w:tbl>
      <w:tblPr>
        <w:tblStyle w:val="Tablaconcuadrcul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851"/>
      </w:tblGrid>
      <w:tr w:rsidR="00567A98" w14:paraId="3905EE5E" w14:textId="77777777" w:rsidTr="00567A98">
        <w:tc>
          <w:tcPr>
            <w:tcW w:w="1842" w:type="dxa"/>
          </w:tcPr>
          <w:p w14:paraId="642E6DCD" w14:textId="77777777" w:rsidR="00567A98" w:rsidRPr="00567A98" w:rsidRDefault="00567A98" w:rsidP="00380FD9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Votos a favor:</w:t>
            </w:r>
          </w:p>
        </w:tc>
        <w:tc>
          <w:tcPr>
            <w:tcW w:w="851" w:type="dxa"/>
          </w:tcPr>
          <w:p w14:paraId="64375006" w14:textId="0392EC4E" w:rsidR="00567A98" w:rsidRPr="00024A65" w:rsidRDefault="00024A65" w:rsidP="00380FD9">
            <w:pPr>
              <w:jc w:val="both"/>
              <w:rPr>
                <w:color w:val="FF0000"/>
              </w:rPr>
            </w:pPr>
            <w:r w:rsidRPr="00024A65">
              <w:rPr>
                <w:color w:val="FF0000"/>
              </w:rPr>
              <w:t>0</w:t>
            </w:r>
          </w:p>
        </w:tc>
      </w:tr>
      <w:tr w:rsidR="00567A98" w14:paraId="65A815D1" w14:textId="77777777" w:rsidTr="00567A98">
        <w:tc>
          <w:tcPr>
            <w:tcW w:w="1842" w:type="dxa"/>
          </w:tcPr>
          <w:p w14:paraId="33964D1D" w14:textId="77777777" w:rsidR="00567A98" w:rsidRPr="00567A98" w:rsidRDefault="00567A98" w:rsidP="00380FD9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Votos en contra:</w:t>
            </w:r>
          </w:p>
        </w:tc>
        <w:tc>
          <w:tcPr>
            <w:tcW w:w="851" w:type="dxa"/>
          </w:tcPr>
          <w:p w14:paraId="28191785" w14:textId="77777777" w:rsidR="00567A98" w:rsidRPr="00024A65" w:rsidRDefault="009662BB" w:rsidP="00380FD9">
            <w:pPr>
              <w:jc w:val="both"/>
              <w:rPr>
                <w:color w:val="FF0000"/>
              </w:rPr>
            </w:pPr>
            <w:r w:rsidRPr="00024A65">
              <w:rPr>
                <w:color w:val="FF0000"/>
              </w:rPr>
              <w:t>0</w:t>
            </w:r>
          </w:p>
        </w:tc>
      </w:tr>
      <w:tr w:rsidR="00567A98" w14:paraId="3CD5675D" w14:textId="77777777" w:rsidTr="00567A98">
        <w:tc>
          <w:tcPr>
            <w:tcW w:w="1842" w:type="dxa"/>
          </w:tcPr>
          <w:p w14:paraId="7C59DE38" w14:textId="77777777" w:rsidR="00567A98" w:rsidRPr="00567A98" w:rsidRDefault="00567A98" w:rsidP="00380FD9">
            <w:pPr>
              <w:jc w:val="both"/>
              <w:rPr>
                <w:color w:val="000000"/>
              </w:rPr>
            </w:pPr>
            <w:r w:rsidRPr="00567A98">
              <w:rPr>
                <w:color w:val="000000"/>
              </w:rPr>
              <w:t>Abstención:</w:t>
            </w:r>
          </w:p>
        </w:tc>
        <w:tc>
          <w:tcPr>
            <w:tcW w:w="851" w:type="dxa"/>
          </w:tcPr>
          <w:p w14:paraId="1EAF0EBF" w14:textId="77777777" w:rsidR="00567A98" w:rsidRPr="00024A65" w:rsidRDefault="009662BB" w:rsidP="00380FD9">
            <w:pPr>
              <w:jc w:val="both"/>
              <w:rPr>
                <w:color w:val="FF0000"/>
              </w:rPr>
            </w:pPr>
            <w:r w:rsidRPr="00024A65">
              <w:rPr>
                <w:color w:val="FF0000"/>
              </w:rPr>
              <w:t>0</w:t>
            </w:r>
          </w:p>
        </w:tc>
      </w:tr>
    </w:tbl>
    <w:p w14:paraId="61EB3A8B" w14:textId="77777777" w:rsidR="009662BB" w:rsidRPr="009662BB" w:rsidRDefault="009662BB" w:rsidP="009662BB">
      <w:pPr>
        <w:shd w:val="clear" w:color="auto" w:fill="FFFFFF"/>
        <w:jc w:val="both"/>
        <w:rPr>
          <w:color w:val="000000"/>
        </w:rPr>
      </w:pPr>
    </w:p>
    <w:p w14:paraId="1831C595" w14:textId="77777777" w:rsidR="003825EF" w:rsidRPr="00567A98" w:rsidRDefault="003825EF" w:rsidP="00380FD9">
      <w:pPr>
        <w:shd w:val="clear" w:color="auto" w:fill="FFFFFF"/>
        <w:jc w:val="both"/>
        <w:rPr>
          <w:b/>
          <w:color w:val="000000"/>
        </w:rPr>
      </w:pPr>
      <w:r w:rsidRPr="00567A98">
        <w:rPr>
          <w:b/>
          <w:color w:val="000000"/>
        </w:rPr>
        <w:t>Por lo tanto;</w:t>
      </w:r>
    </w:p>
    <w:p w14:paraId="12E4B313" w14:textId="40A33A69" w:rsidR="00527A37" w:rsidRDefault="003825EF" w:rsidP="00527A37">
      <w:pPr>
        <w:shd w:val="clear" w:color="auto" w:fill="FFFFFF"/>
        <w:jc w:val="both"/>
        <w:rPr>
          <w:color w:val="000000"/>
        </w:rPr>
      </w:pPr>
      <w:r w:rsidRPr="00567A98">
        <w:rPr>
          <w:b/>
          <w:color w:val="000000"/>
        </w:rPr>
        <w:t>Se acuerda</w:t>
      </w:r>
      <w:r w:rsidR="008F0AC6" w:rsidRPr="00567A98">
        <w:rPr>
          <w:b/>
          <w:color w:val="000000"/>
        </w:rPr>
        <w:t>:</w:t>
      </w:r>
      <w:r w:rsidR="008F0AC6" w:rsidRPr="000F4E1F">
        <w:rPr>
          <w:color w:val="000000"/>
        </w:rPr>
        <w:t xml:space="preserve"> </w:t>
      </w:r>
      <w:r w:rsidR="00323080" w:rsidRPr="00323080">
        <w:rPr>
          <w:lang w:val="es-MX"/>
        </w:rPr>
        <w:t xml:space="preserve">Brindar el apoyo </w:t>
      </w:r>
      <w:r w:rsidR="00024A65">
        <w:rPr>
          <w:lang w:val="es-MX"/>
        </w:rPr>
        <w:t>xxxxx.</w:t>
      </w:r>
    </w:p>
    <w:p w14:paraId="1B002145" w14:textId="3212B634" w:rsidR="00960B11" w:rsidRPr="00527A37" w:rsidRDefault="00567A98" w:rsidP="00527A37">
      <w:pPr>
        <w:shd w:val="clear" w:color="auto" w:fill="FFFFFF"/>
        <w:jc w:val="right"/>
        <w:rPr>
          <w:b/>
          <w:bCs/>
          <w:i/>
          <w:iCs/>
          <w:color w:val="000000"/>
        </w:rPr>
      </w:pPr>
      <w:r w:rsidRPr="00527A37">
        <w:rPr>
          <w:b/>
          <w:color w:val="000000"/>
        </w:rPr>
        <w:t>ACUERDO FIRME</w:t>
      </w:r>
    </w:p>
    <w:p w14:paraId="0F33641C" w14:textId="1AA5E9AB" w:rsidR="00CA515B" w:rsidRDefault="00CA515B">
      <w:pPr>
        <w:spacing w:after="200" w:line="276" w:lineRule="auto"/>
      </w:pPr>
      <w:r>
        <w:br w:type="page"/>
      </w:r>
    </w:p>
    <w:p w14:paraId="5E0EABA8" w14:textId="611F55D0" w:rsidR="00323080" w:rsidRPr="00323080" w:rsidRDefault="009B03C3" w:rsidP="00323080">
      <w:pPr>
        <w:jc w:val="both"/>
        <w:rPr>
          <w:lang w:val="es-MX"/>
        </w:rPr>
      </w:pPr>
      <w:r w:rsidRPr="00323080">
        <w:rPr>
          <w:b/>
          <w:color w:val="000000"/>
        </w:rPr>
        <w:lastRenderedPageBreak/>
        <w:t>Artículo 2.</w:t>
      </w:r>
      <w:r w:rsidR="009662BB" w:rsidRPr="00323080">
        <w:rPr>
          <w:color w:val="000000"/>
        </w:rPr>
        <w:t xml:space="preserve"> </w:t>
      </w:r>
      <w:r w:rsidR="00323080" w:rsidRPr="00323080">
        <w:rPr>
          <w:lang w:val="es-MX"/>
        </w:rPr>
        <w:t>Solicitud de apoyo al Ing.</w:t>
      </w:r>
      <w:r w:rsidR="00024A65">
        <w:rPr>
          <w:lang w:val="es-MX"/>
        </w:rPr>
        <w:t xml:space="preserve"> xxxx</w:t>
      </w:r>
    </w:p>
    <w:p w14:paraId="77A9EC32" w14:textId="56E54D44" w:rsidR="006A7BC4" w:rsidRPr="006A7BC4" w:rsidRDefault="006A7BC4" w:rsidP="006A7BC4">
      <w:pPr>
        <w:contextualSpacing/>
        <w:jc w:val="both"/>
        <w:rPr>
          <w:color w:val="000000"/>
        </w:rPr>
      </w:pPr>
    </w:p>
    <w:p w14:paraId="1392740C" w14:textId="77777777" w:rsidR="00DE5099" w:rsidRDefault="00DE5099" w:rsidP="00DE5099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Se somete a votación, y se obtiene como resultado lo siguiente:</w:t>
      </w:r>
    </w:p>
    <w:p w14:paraId="747AB644" w14:textId="77777777" w:rsidR="00DE5099" w:rsidRDefault="00DE5099" w:rsidP="00DE5099">
      <w:pPr>
        <w:shd w:val="clear" w:color="auto" w:fill="FFFFFF"/>
        <w:jc w:val="both"/>
        <w:rPr>
          <w:color w:val="000000"/>
        </w:rPr>
      </w:pPr>
    </w:p>
    <w:tbl>
      <w:tblPr>
        <w:tblStyle w:val="Tablaconcuadrcul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851"/>
      </w:tblGrid>
      <w:tr w:rsidR="00DE5099" w14:paraId="2948B0A9" w14:textId="77777777" w:rsidTr="00DE5099">
        <w:tc>
          <w:tcPr>
            <w:tcW w:w="1842" w:type="dxa"/>
            <w:hideMark/>
          </w:tcPr>
          <w:p w14:paraId="22AF3A9A" w14:textId="77777777" w:rsidR="00DE5099" w:rsidRPr="00024A65" w:rsidRDefault="00DE5099">
            <w:pPr>
              <w:jc w:val="both"/>
              <w:rPr>
                <w:color w:val="000000"/>
                <w:lang w:val="es-CR"/>
              </w:rPr>
            </w:pPr>
            <w:r w:rsidRPr="00024A65">
              <w:rPr>
                <w:color w:val="000000"/>
                <w:lang w:val="es-CR"/>
              </w:rPr>
              <w:t>Votos a favor:</w:t>
            </w:r>
          </w:p>
        </w:tc>
        <w:tc>
          <w:tcPr>
            <w:tcW w:w="851" w:type="dxa"/>
            <w:hideMark/>
          </w:tcPr>
          <w:p w14:paraId="3767EF00" w14:textId="68310940" w:rsidR="00DE5099" w:rsidRPr="00024A65" w:rsidRDefault="00024A65">
            <w:pPr>
              <w:jc w:val="both"/>
              <w:rPr>
                <w:color w:val="FF0000"/>
                <w:lang w:val="es-CR"/>
              </w:rPr>
            </w:pPr>
            <w:r w:rsidRPr="00024A65">
              <w:rPr>
                <w:color w:val="FF0000"/>
                <w:lang w:val="es-CR"/>
              </w:rPr>
              <w:t>0</w:t>
            </w:r>
          </w:p>
        </w:tc>
      </w:tr>
      <w:tr w:rsidR="00DE5099" w14:paraId="1D098E25" w14:textId="77777777" w:rsidTr="00DE5099">
        <w:tc>
          <w:tcPr>
            <w:tcW w:w="1842" w:type="dxa"/>
            <w:hideMark/>
          </w:tcPr>
          <w:p w14:paraId="64AE1F2E" w14:textId="77777777" w:rsidR="00DE5099" w:rsidRPr="00024A65" w:rsidRDefault="00DE5099">
            <w:pPr>
              <w:jc w:val="both"/>
              <w:rPr>
                <w:color w:val="000000"/>
                <w:lang w:val="es-CR"/>
              </w:rPr>
            </w:pPr>
            <w:r w:rsidRPr="00024A65">
              <w:rPr>
                <w:color w:val="000000"/>
                <w:lang w:val="es-CR"/>
              </w:rPr>
              <w:t>Votos en contra:</w:t>
            </w:r>
          </w:p>
        </w:tc>
        <w:tc>
          <w:tcPr>
            <w:tcW w:w="851" w:type="dxa"/>
            <w:hideMark/>
          </w:tcPr>
          <w:p w14:paraId="06EF151C" w14:textId="77777777" w:rsidR="00DE5099" w:rsidRPr="00024A65" w:rsidRDefault="00DE5099">
            <w:pPr>
              <w:jc w:val="both"/>
              <w:rPr>
                <w:color w:val="FF0000"/>
                <w:lang w:val="es-CR"/>
              </w:rPr>
            </w:pPr>
            <w:r w:rsidRPr="00024A65">
              <w:rPr>
                <w:color w:val="FF0000"/>
                <w:lang w:val="es-CR"/>
              </w:rPr>
              <w:t>0</w:t>
            </w:r>
          </w:p>
        </w:tc>
      </w:tr>
      <w:tr w:rsidR="00DE5099" w14:paraId="652FE11E" w14:textId="77777777" w:rsidTr="00024A65">
        <w:trPr>
          <w:trHeight w:val="80"/>
        </w:trPr>
        <w:tc>
          <w:tcPr>
            <w:tcW w:w="1842" w:type="dxa"/>
            <w:hideMark/>
          </w:tcPr>
          <w:p w14:paraId="129ED30C" w14:textId="77777777" w:rsidR="00DE5099" w:rsidRPr="00024A65" w:rsidRDefault="00DE5099">
            <w:pPr>
              <w:jc w:val="both"/>
              <w:rPr>
                <w:color w:val="000000"/>
                <w:lang w:val="es-CR"/>
              </w:rPr>
            </w:pPr>
            <w:r w:rsidRPr="00024A65">
              <w:rPr>
                <w:color w:val="000000"/>
                <w:lang w:val="es-CR"/>
              </w:rPr>
              <w:t>Abstención:</w:t>
            </w:r>
          </w:p>
        </w:tc>
        <w:tc>
          <w:tcPr>
            <w:tcW w:w="851" w:type="dxa"/>
            <w:hideMark/>
          </w:tcPr>
          <w:p w14:paraId="72133046" w14:textId="49080A45" w:rsidR="00DE5099" w:rsidRPr="00024A65" w:rsidRDefault="00527A37">
            <w:pPr>
              <w:jc w:val="both"/>
              <w:rPr>
                <w:color w:val="FF0000"/>
                <w:lang w:val="es-CR"/>
              </w:rPr>
            </w:pPr>
            <w:r w:rsidRPr="00024A65">
              <w:rPr>
                <w:color w:val="FF0000"/>
                <w:lang w:val="es-CR"/>
              </w:rPr>
              <w:t>0</w:t>
            </w:r>
          </w:p>
        </w:tc>
      </w:tr>
    </w:tbl>
    <w:p w14:paraId="78DC271E" w14:textId="77777777" w:rsidR="00DE5099" w:rsidRDefault="00DE5099" w:rsidP="00DE5099">
      <w:pPr>
        <w:rPr>
          <w:rFonts w:ascii="Arial" w:hAnsi="Arial" w:cs="Arial"/>
          <w:sz w:val="22"/>
          <w:szCs w:val="22"/>
        </w:rPr>
      </w:pPr>
    </w:p>
    <w:p w14:paraId="30D5A754" w14:textId="77777777" w:rsidR="00DE5099" w:rsidRDefault="00DE5099" w:rsidP="00DE5099">
      <w:pPr>
        <w:shd w:val="clear" w:color="auto" w:fill="FFFFFF"/>
        <w:jc w:val="both"/>
        <w:rPr>
          <w:b/>
          <w:color w:val="000000"/>
        </w:rPr>
      </w:pPr>
      <w:r>
        <w:rPr>
          <w:b/>
          <w:color w:val="000000"/>
        </w:rPr>
        <w:t>Por lo tanto;</w:t>
      </w:r>
    </w:p>
    <w:p w14:paraId="1A017AD7" w14:textId="311AB590" w:rsidR="00DE5099" w:rsidRPr="00527A37" w:rsidRDefault="00DE5099" w:rsidP="00323080">
      <w:pPr>
        <w:autoSpaceDE w:val="0"/>
        <w:autoSpaceDN w:val="0"/>
        <w:jc w:val="both"/>
        <w:rPr>
          <w:lang w:val="es-CR"/>
        </w:rPr>
      </w:pPr>
      <w:r w:rsidRPr="00527A37">
        <w:rPr>
          <w:b/>
          <w:color w:val="000000"/>
          <w:lang w:val="es-CR"/>
        </w:rPr>
        <w:t>Se acuerda:</w:t>
      </w:r>
      <w:r w:rsidRPr="00527A37">
        <w:rPr>
          <w:rFonts w:ascii="Arial" w:hAnsi="Arial" w:cs="Arial"/>
          <w:lang w:val="es-CR"/>
        </w:rPr>
        <w:t xml:space="preserve"> </w:t>
      </w:r>
      <w:r w:rsidR="00323080" w:rsidRPr="00323080">
        <w:rPr>
          <w:lang w:val="es-MX"/>
        </w:rPr>
        <w:t xml:space="preserve">Brindar el apoyo al Ing. </w:t>
      </w:r>
      <w:r w:rsidR="00024A65">
        <w:rPr>
          <w:lang w:val="es-MX"/>
        </w:rPr>
        <w:t>xxx.</w:t>
      </w:r>
    </w:p>
    <w:p w14:paraId="09053ECD" w14:textId="2A9BDBDC" w:rsidR="00351DF4" w:rsidRDefault="00DE5099" w:rsidP="00527A37">
      <w:pPr>
        <w:shd w:val="clear" w:color="auto" w:fill="FFFFFF"/>
        <w:jc w:val="right"/>
      </w:pPr>
      <w:r w:rsidRPr="00B900BC">
        <w:rPr>
          <w:b/>
          <w:color w:val="000000"/>
        </w:rPr>
        <w:t>ACUERDO FIRME</w:t>
      </w:r>
    </w:p>
    <w:p w14:paraId="64AC109D" w14:textId="231B1FF9" w:rsidR="00A92950" w:rsidRDefault="00A92950" w:rsidP="00B900BC">
      <w:pPr>
        <w:shd w:val="clear" w:color="auto" w:fill="FFFFFF"/>
        <w:jc w:val="right"/>
        <w:rPr>
          <w:b/>
          <w:color w:val="000000"/>
        </w:rPr>
      </w:pPr>
    </w:p>
    <w:p w14:paraId="62A6516C" w14:textId="77777777" w:rsidR="00323080" w:rsidRDefault="00323080" w:rsidP="00B900BC">
      <w:pPr>
        <w:shd w:val="clear" w:color="auto" w:fill="FFFFFF"/>
        <w:jc w:val="right"/>
        <w:rPr>
          <w:b/>
          <w:color w:val="000000"/>
        </w:rPr>
      </w:pPr>
    </w:p>
    <w:p w14:paraId="29A6866C" w14:textId="44A4EB38" w:rsidR="00323080" w:rsidRPr="00323080" w:rsidRDefault="004571C0" w:rsidP="00323080">
      <w:pPr>
        <w:jc w:val="both"/>
        <w:rPr>
          <w:lang w:val="es-MX"/>
        </w:rPr>
      </w:pPr>
      <w:r w:rsidRPr="00323080">
        <w:rPr>
          <w:b/>
          <w:color w:val="000000"/>
        </w:rPr>
        <w:t xml:space="preserve">Artículo </w:t>
      </w:r>
      <w:r w:rsidR="001B617B" w:rsidRPr="00323080">
        <w:rPr>
          <w:b/>
          <w:color w:val="000000"/>
        </w:rPr>
        <w:t>3</w:t>
      </w:r>
      <w:r w:rsidRPr="00323080">
        <w:rPr>
          <w:color w:val="000000"/>
        </w:rPr>
        <w:t xml:space="preserve">. </w:t>
      </w:r>
      <w:r w:rsidR="00323080" w:rsidRPr="00323080">
        <w:rPr>
          <w:lang w:val="es-MX"/>
        </w:rPr>
        <w:t xml:space="preserve">Solicitud de apoyo al Ing. </w:t>
      </w:r>
      <w:r w:rsidR="00024A65">
        <w:rPr>
          <w:lang w:val="es-MX"/>
        </w:rPr>
        <w:t>xxxx</w:t>
      </w:r>
    </w:p>
    <w:p w14:paraId="12FA7457" w14:textId="1D719267" w:rsidR="00C24E7F" w:rsidRDefault="00C24E7F" w:rsidP="00AC7635">
      <w:pPr>
        <w:pStyle w:val="xmsonormal"/>
        <w:jc w:val="both"/>
        <w:rPr>
          <w:rFonts w:eastAsia="Times New Roman"/>
          <w:color w:val="000000"/>
          <w:lang w:val="es-ES" w:eastAsia="es-ES"/>
        </w:rPr>
      </w:pPr>
    </w:p>
    <w:p w14:paraId="71D443EB" w14:textId="77777777" w:rsidR="00323080" w:rsidRDefault="00323080" w:rsidP="00323080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Se somete a votación, y se obtiene como resultado lo siguiente:</w:t>
      </w:r>
    </w:p>
    <w:p w14:paraId="773E8AAD" w14:textId="77777777" w:rsidR="00323080" w:rsidRDefault="00323080" w:rsidP="00323080">
      <w:pPr>
        <w:shd w:val="clear" w:color="auto" w:fill="FFFFFF"/>
        <w:jc w:val="both"/>
        <w:rPr>
          <w:color w:val="000000"/>
        </w:rPr>
      </w:pPr>
    </w:p>
    <w:tbl>
      <w:tblPr>
        <w:tblStyle w:val="Tablaconcuadrcul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851"/>
      </w:tblGrid>
      <w:tr w:rsidR="00323080" w14:paraId="33BADBB1" w14:textId="77777777" w:rsidTr="003736BC">
        <w:tc>
          <w:tcPr>
            <w:tcW w:w="1842" w:type="dxa"/>
            <w:hideMark/>
          </w:tcPr>
          <w:p w14:paraId="355AF5E0" w14:textId="77777777" w:rsidR="00323080" w:rsidRDefault="00323080" w:rsidP="003736B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Votos a favor:</w:t>
            </w:r>
          </w:p>
        </w:tc>
        <w:tc>
          <w:tcPr>
            <w:tcW w:w="851" w:type="dxa"/>
            <w:hideMark/>
          </w:tcPr>
          <w:p w14:paraId="7D9762EB" w14:textId="77777777" w:rsidR="00323080" w:rsidRPr="00024A65" w:rsidRDefault="00323080" w:rsidP="003736BC">
            <w:pPr>
              <w:jc w:val="both"/>
              <w:rPr>
                <w:color w:val="FF0000"/>
              </w:rPr>
            </w:pPr>
            <w:r w:rsidRPr="00024A65">
              <w:rPr>
                <w:color w:val="FF0000"/>
              </w:rPr>
              <w:t>8</w:t>
            </w:r>
          </w:p>
        </w:tc>
      </w:tr>
      <w:tr w:rsidR="00323080" w14:paraId="06824AA1" w14:textId="77777777" w:rsidTr="003736BC">
        <w:tc>
          <w:tcPr>
            <w:tcW w:w="1842" w:type="dxa"/>
            <w:hideMark/>
          </w:tcPr>
          <w:p w14:paraId="228AD4C4" w14:textId="77777777" w:rsidR="00323080" w:rsidRDefault="00323080" w:rsidP="003736B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Votos en contra:</w:t>
            </w:r>
          </w:p>
        </w:tc>
        <w:tc>
          <w:tcPr>
            <w:tcW w:w="851" w:type="dxa"/>
            <w:hideMark/>
          </w:tcPr>
          <w:p w14:paraId="43113746" w14:textId="77777777" w:rsidR="00323080" w:rsidRPr="00024A65" w:rsidRDefault="00323080" w:rsidP="003736BC">
            <w:pPr>
              <w:jc w:val="both"/>
              <w:rPr>
                <w:color w:val="FF0000"/>
              </w:rPr>
            </w:pPr>
            <w:r w:rsidRPr="00024A65">
              <w:rPr>
                <w:color w:val="FF0000"/>
              </w:rPr>
              <w:t>0</w:t>
            </w:r>
          </w:p>
        </w:tc>
      </w:tr>
      <w:tr w:rsidR="00323080" w14:paraId="0175CA45" w14:textId="77777777" w:rsidTr="003736BC">
        <w:tc>
          <w:tcPr>
            <w:tcW w:w="1842" w:type="dxa"/>
            <w:hideMark/>
          </w:tcPr>
          <w:p w14:paraId="4F75BFEE" w14:textId="77777777" w:rsidR="00323080" w:rsidRDefault="00323080" w:rsidP="003736B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Abstención:</w:t>
            </w:r>
          </w:p>
        </w:tc>
        <w:tc>
          <w:tcPr>
            <w:tcW w:w="851" w:type="dxa"/>
            <w:hideMark/>
          </w:tcPr>
          <w:p w14:paraId="7350E533" w14:textId="77777777" w:rsidR="00323080" w:rsidRPr="00024A65" w:rsidRDefault="00323080" w:rsidP="003736BC">
            <w:pPr>
              <w:jc w:val="both"/>
              <w:rPr>
                <w:color w:val="FF0000"/>
              </w:rPr>
            </w:pPr>
            <w:r w:rsidRPr="00024A65">
              <w:rPr>
                <w:color w:val="FF0000"/>
              </w:rPr>
              <w:t>0</w:t>
            </w:r>
          </w:p>
        </w:tc>
      </w:tr>
    </w:tbl>
    <w:p w14:paraId="290A31B1" w14:textId="4055E5BD" w:rsidR="00323080" w:rsidRDefault="00323080" w:rsidP="00AC7635">
      <w:pPr>
        <w:pStyle w:val="xmsonormal"/>
        <w:jc w:val="both"/>
        <w:rPr>
          <w:rFonts w:eastAsia="Times New Roman"/>
          <w:color w:val="000000"/>
          <w:lang w:val="es-ES" w:eastAsia="es-ES"/>
        </w:rPr>
      </w:pPr>
    </w:p>
    <w:p w14:paraId="170BF4FC" w14:textId="77777777" w:rsidR="00323080" w:rsidRDefault="00323080" w:rsidP="00323080">
      <w:pPr>
        <w:shd w:val="clear" w:color="auto" w:fill="FFFFFF"/>
        <w:jc w:val="both"/>
        <w:rPr>
          <w:b/>
          <w:color w:val="000000"/>
        </w:rPr>
      </w:pPr>
      <w:r>
        <w:rPr>
          <w:b/>
          <w:color w:val="000000"/>
        </w:rPr>
        <w:t>Por lo tanto;</w:t>
      </w:r>
    </w:p>
    <w:p w14:paraId="1339B8AF" w14:textId="1BA70A8A" w:rsidR="00323080" w:rsidRDefault="00323080" w:rsidP="00323080">
      <w:pPr>
        <w:autoSpaceDE w:val="0"/>
        <w:autoSpaceDN w:val="0"/>
        <w:jc w:val="both"/>
        <w:rPr>
          <w:color w:val="000000"/>
        </w:rPr>
      </w:pPr>
      <w:r w:rsidRPr="00527A37">
        <w:rPr>
          <w:b/>
          <w:color w:val="000000"/>
          <w:lang w:val="es-CR"/>
        </w:rPr>
        <w:t>Se acuerda:</w:t>
      </w:r>
      <w:r>
        <w:rPr>
          <w:b/>
          <w:color w:val="000000"/>
        </w:rPr>
        <w:t xml:space="preserve"> </w:t>
      </w:r>
      <w:r w:rsidRPr="00323080">
        <w:rPr>
          <w:color w:val="000000"/>
        </w:rPr>
        <w:t xml:space="preserve">Brindar el apoyo al Ing. </w:t>
      </w:r>
      <w:r w:rsidR="00024A65">
        <w:rPr>
          <w:color w:val="000000"/>
        </w:rPr>
        <w:t>xxxx.</w:t>
      </w:r>
    </w:p>
    <w:p w14:paraId="5F449FE3" w14:textId="77777777" w:rsidR="00323080" w:rsidRDefault="00323080" w:rsidP="00323080">
      <w:pPr>
        <w:shd w:val="clear" w:color="auto" w:fill="FFFFFF"/>
        <w:jc w:val="right"/>
      </w:pPr>
      <w:r w:rsidRPr="00B900BC">
        <w:rPr>
          <w:b/>
          <w:color w:val="000000"/>
        </w:rPr>
        <w:t>ACUERDO FIRME</w:t>
      </w:r>
    </w:p>
    <w:p w14:paraId="0986CF28" w14:textId="77777777" w:rsidR="00323080" w:rsidRDefault="00323080" w:rsidP="00323080">
      <w:pPr>
        <w:autoSpaceDE w:val="0"/>
        <w:autoSpaceDN w:val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DA635CD" w14:textId="250690EA" w:rsidR="00323080" w:rsidRDefault="00323080">
      <w:pPr>
        <w:spacing w:after="200" w:line="276" w:lineRule="auto"/>
        <w:rPr>
          <w:color w:val="000000"/>
        </w:rPr>
      </w:pPr>
      <w:r>
        <w:rPr>
          <w:color w:val="000000"/>
        </w:rPr>
        <w:br w:type="page"/>
      </w:r>
    </w:p>
    <w:p w14:paraId="6A8526BD" w14:textId="77F33DFF" w:rsidR="00323080" w:rsidRPr="00323080" w:rsidRDefault="00C24E7F" w:rsidP="00323080">
      <w:pPr>
        <w:jc w:val="both"/>
        <w:rPr>
          <w:lang w:val="es-MX"/>
        </w:rPr>
      </w:pPr>
      <w:r w:rsidRPr="00323080">
        <w:rPr>
          <w:b/>
          <w:color w:val="000000"/>
        </w:rPr>
        <w:lastRenderedPageBreak/>
        <w:t>Artículo 4.</w:t>
      </w:r>
      <w:r w:rsidRPr="00323080">
        <w:rPr>
          <w:color w:val="000000"/>
        </w:rPr>
        <w:t xml:space="preserve"> </w:t>
      </w:r>
      <w:r w:rsidR="00323080" w:rsidRPr="00323080">
        <w:rPr>
          <w:lang w:val="es-MX"/>
        </w:rPr>
        <w:t xml:space="preserve">Solicitud de apoyo al Ing. </w:t>
      </w:r>
      <w:r w:rsidR="00024A65">
        <w:rPr>
          <w:lang w:val="es-MX"/>
        </w:rPr>
        <w:t>xxxxx</w:t>
      </w:r>
    </w:p>
    <w:p w14:paraId="4DC31C3D" w14:textId="4EA08C6B" w:rsidR="00C24E7F" w:rsidRDefault="00C24E7F" w:rsidP="00AC7635">
      <w:pPr>
        <w:pStyle w:val="xmsonormal"/>
        <w:jc w:val="both"/>
        <w:rPr>
          <w:rFonts w:eastAsia="Times New Roman"/>
          <w:color w:val="000000"/>
          <w:lang w:val="es-ES" w:eastAsia="es-ES"/>
        </w:rPr>
      </w:pPr>
    </w:p>
    <w:p w14:paraId="26FEF89A" w14:textId="77777777" w:rsidR="00323080" w:rsidRDefault="00323080" w:rsidP="00323080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Se somete a votación, y se obtiene como resultado lo siguiente:</w:t>
      </w:r>
    </w:p>
    <w:p w14:paraId="1E93E1E5" w14:textId="77777777" w:rsidR="00323080" w:rsidRDefault="00323080" w:rsidP="00323080">
      <w:pPr>
        <w:shd w:val="clear" w:color="auto" w:fill="FFFFFF"/>
        <w:jc w:val="both"/>
        <w:rPr>
          <w:color w:val="000000"/>
        </w:rPr>
      </w:pPr>
    </w:p>
    <w:tbl>
      <w:tblPr>
        <w:tblStyle w:val="Tablaconcuadrcul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851"/>
      </w:tblGrid>
      <w:tr w:rsidR="00323080" w14:paraId="18774F67" w14:textId="77777777" w:rsidTr="003736BC">
        <w:tc>
          <w:tcPr>
            <w:tcW w:w="1842" w:type="dxa"/>
            <w:hideMark/>
          </w:tcPr>
          <w:p w14:paraId="2A4DDFA4" w14:textId="77777777" w:rsidR="00323080" w:rsidRDefault="00323080" w:rsidP="003736B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Votos a favor:</w:t>
            </w:r>
          </w:p>
        </w:tc>
        <w:tc>
          <w:tcPr>
            <w:tcW w:w="851" w:type="dxa"/>
            <w:hideMark/>
          </w:tcPr>
          <w:p w14:paraId="08895B11" w14:textId="77777777" w:rsidR="00323080" w:rsidRPr="00024A65" w:rsidRDefault="00323080" w:rsidP="003736BC">
            <w:pPr>
              <w:jc w:val="both"/>
              <w:rPr>
                <w:color w:val="FF0000"/>
              </w:rPr>
            </w:pPr>
            <w:r w:rsidRPr="00024A65">
              <w:rPr>
                <w:color w:val="FF0000"/>
              </w:rPr>
              <w:t>8</w:t>
            </w:r>
          </w:p>
        </w:tc>
      </w:tr>
      <w:tr w:rsidR="00323080" w14:paraId="4E945EE4" w14:textId="77777777" w:rsidTr="003736BC">
        <w:tc>
          <w:tcPr>
            <w:tcW w:w="1842" w:type="dxa"/>
            <w:hideMark/>
          </w:tcPr>
          <w:p w14:paraId="342DED0C" w14:textId="77777777" w:rsidR="00323080" w:rsidRDefault="00323080" w:rsidP="003736B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Votos en contra:</w:t>
            </w:r>
          </w:p>
        </w:tc>
        <w:tc>
          <w:tcPr>
            <w:tcW w:w="851" w:type="dxa"/>
            <w:hideMark/>
          </w:tcPr>
          <w:p w14:paraId="60EBBBE6" w14:textId="77777777" w:rsidR="00323080" w:rsidRPr="00024A65" w:rsidRDefault="00323080" w:rsidP="003736BC">
            <w:pPr>
              <w:jc w:val="both"/>
              <w:rPr>
                <w:color w:val="FF0000"/>
              </w:rPr>
            </w:pPr>
            <w:r w:rsidRPr="00024A65">
              <w:rPr>
                <w:color w:val="FF0000"/>
              </w:rPr>
              <w:t>0</w:t>
            </w:r>
          </w:p>
        </w:tc>
      </w:tr>
      <w:tr w:rsidR="00323080" w14:paraId="3EF3E819" w14:textId="77777777" w:rsidTr="003736BC">
        <w:tc>
          <w:tcPr>
            <w:tcW w:w="1842" w:type="dxa"/>
            <w:hideMark/>
          </w:tcPr>
          <w:p w14:paraId="2D091FBB" w14:textId="77777777" w:rsidR="00323080" w:rsidRDefault="00323080" w:rsidP="003736B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Abstención:</w:t>
            </w:r>
          </w:p>
        </w:tc>
        <w:tc>
          <w:tcPr>
            <w:tcW w:w="851" w:type="dxa"/>
            <w:hideMark/>
          </w:tcPr>
          <w:p w14:paraId="521306AC" w14:textId="77777777" w:rsidR="00323080" w:rsidRPr="00024A65" w:rsidRDefault="00323080" w:rsidP="003736BC">
            <w:pPr>
              <w:jc w:val="both"/>
              <w:rPr>
                <w:color w:val="FF0000"/>
              </w:rPr>
            </w:pPr>
            <w:r w:rsidRPr="00024A65">
              <w:rPr>
                <w:color w:val="FF0000"/>
              </w:rPr>
              <w:t>0</w:t>
            </w:r>
          </w:p>
        </w:tc>
      </w:tr>
    </w:tbl>
    <w:p w14:paraId="0037D618" w14:textId="0DD1D0D4" w:rsidR="00323080" w:rsidRDefault="00323080" w:rsidP="00AC7635">
      <w:pPr>
        <w:pStyle w:val="xmsonormal"/>
        <w:jc w:val="both"/>
        <w:rPr>
          <w:rFonts w:eastAsia="Times New Roman"/>
          <w:color w:val="000000"/>
          <w:lang w:val="es-ES" w:eastAsia="es-ES"/>
        </w:rPr>
      </w:pPr>
    </w:p>
    <w:p w14:paraId="7B693022" w14:textId="77777777" w:rsidR="00323080" w:rsidRDefault="00323080" w:rsidP="00323080">
      <w:pPr>
        <w:shd w:val="clear" w:color="auto" w:fill="FFFFFF"/>
        <w:jc w:val="both"/>
        <w:rPr>
          <w:b/>
          <w:color w:val="000000"/>
        </w:rPr>
      </w:pPr>
      <w:r>
        <w:rPr>
          <w:b/>
          <w:color w:val="000000"/>
        </w:rPr>
        <w:t>Por lo tanto;</w:t>
      </w:r>
    </w:p>
    <w:p w14:paraId="45451B4C" w14:textId="04A5AC91" w:rsidR="00323080" w:rsidRDefault="00323080" w:rsidP="00323080">
      <w:pPr>
        <w:pStyle w:val="xmsonormal"/>
        <w:jc w:val="both"/>
        <w:rPr>
          <w:rFonts w:eastAsia="Times New Roman"/>
          <w:lang w:val="es-MX" w:eastAsia="es-ES"/>
        </w:rPr>
      </w:pPr>
      <w:r w:rsidRPr="00527A37">
        <w:rPr>
          <w:b/>
          <w:color w:val="000000"/>
        </w:rPr>
        <w:t>Se acuerda:</w:t>
      </w:r>
      <w:r>
        <w:rPr>
          <w:b/>
          <w:color w:val="000000"/>
        </w:rPr>
        <w:t xml:space="preserve"> </w:t>
      </w:r>
      <w:r w:rsidRPr="00323080">
        <w:rPr>
          <w:rFonts w:eastAsia="Times New Roman"/>
          <w:lang w:val="es-MX" w:eastAsia="es-ES"/>
        </w:rPr>
        <w:t xml:space="preserve">Brindar el apoyo al Ing. </w:t>
      </w:r>
      <w:r w:rsidR="00024A65">
        <w:rPr>
          <w:rFonts w:eastAsia="Times New Roman"/>
          <w:lang w:val="es-MX" w:eastAsia="es-ES"/>
        </w:rPr>
        <w:t>xxxx</w:t>
      </w:r>
    </w:p>
    <w:p w14:paraId="2A099726" w14:textId="5B19A02C" w:rsidR="00323080" w:rsidRDefault="00323080" w:rsidP="00323080">
      <w:pPr>
        <w:pStyle w:val="xmsonormal"/>
        <w:jc w:val="right"/>
        <w:rPr>
          <w:rFonts w:eastAsia="Times New Roman"/>
          <w:color w:val="000000"/>
          <w:lang w:val="es-ES" w:eastAsia="es-ES"/>
        </w:rPr>
      </w:pPr>
      <w:r w:rsidRPr="00B900BC">
        <w:rPr>
          <w:b/>
          <w:color w:val="000000"/>
        </w:rPr>
        <w:t>ACUERDO FIRME</w:t>
      </w:r>
    </w:p>
    <w:p w14:paraId="28D804D2" w14:textId="1C904755" w:rsidR="006B4DAB" w:rsidRDefault="006B4DAB" w:rsidP="00AC7635">
      <w:pPr>
        <w:pStyle w:val="xmsonormal"/>
        <w:jc w:val="both"/>
        <w:rPr>
          <w:rFonts w:eastAsia="Times New Roman"/>
          <w:color w:val="000000"/>
          <w:lang w:val="es-ES" w:eastAsia="es-ES"/>
        </w:rPr>
      </w:pPr>
    </w:p>
    <w:p w14:paraId="5CDEC328" w14:textId="40573B75" w:rsidR="00DF6982" w:rsidRDefault="00DF6982" w:rsidP="00F86CF4">
      <w:pPr>
        <w:pStyle w:val="Prrafodelista"/>
        <w:ind w:left="360"/>
        <w:jc w:val="both"/>
        <w:rPr>
          <w:b w:val="0"/>
          <w:i w:val="0"/>
          <w:lang w:val="es-MX"/>
        </w:rPr>
      </w:pPr>
    </w:p>
    <w:p w14:paraId="6D90CE45" w14:textId="77777777" w:rsidR="00527A37" w:rsidRPr="009D31EE" w:rsidRDefault="00527A37" w:rsidP="00F86CF4">
      <w:pPr>
        <w:pStyle w:val="Prrafodelista"/>
        <w:ind w:left="360"/>
        <w:jc w:val="both"/>
        <w:rPr>
          <w:b w:val="0"/>
          <w:i w:val="0"/>
          <w:lang w:val="es-MX"/>
        </w:rPr>
      </w:pPr>
    </w:p>
    <w:p w14:paraId="51ED94E8" w14:textId="193538B5" w:rsidR="00B31ED6" w:rsidRDefault="00B31ED6" w:rsidP="00527A37">
      <w:pPr>
        <w:jc w:val="both"/>
      </w:pPr>
      <w:r>
        <w:t xml:space="preserve">Finaliza la sesión a las </w:t>
      </w:r>
      <w:r w:rsidR="00024A65">
        <w:t>xx</w:t>
      </w:r>
      <w:r w:rsidR="00AC7635">
        <w:t>:</w:t>
      </w:r>
      <w:r w:rsidR="00024A65">
        <w:t>xx</w:t>
      </w:r>
      <w:r w:rsidR="00AC7635" w:rsidRPr="00024A65">
        <w:rPr>
          <w:color w:val="FF0000"/>
        </w:rPr>
        <w:t xml:space="preserve"> a</w:t>
      </w:r>
      <w:r w:rsidR="002D14DA">
        <w:t>.m.</w:t>
      </w:r>
    </w:p>
    <w:p w14:paraId="251B690A" w14:textId="69953C55" w:rsidR="00AC7635" w:rsidRDefault="00AC7635" w:rsidP="00527A37">
      <w:pPr>
        <w:jc w:val="both"/>
      </w:pPr>
    </w:p>
    <w:p w14:paraId="1D388111" w14:textId="77777777" w:rsidR="00AC7635" w:rsidRDefault="00AC7635" w:rsidP="00527A37">
      <w:pPr>
        <w:jc w:val="both"/>
      </w:pPr>
      <w:bookmarkStart w:id="0" w:name="_GoBack"/>
      <w:bookmarkEnd w:id="0"/>
    </w:p>
    <w:p w14:paraId="299ADE8D" w14:textId="20EC2B8E" w:rsidR="003C67BB" w:rsidRDefault="003C67BB" w:rsidP="00F86CF4">
      <w:pPr>
        <w:pStyle w:val="Prrafodelista"/>
        <w:ind w:left="360"/>
        <w:jc w:val="both"/>
      </w:pPr>
    </w:p>
    <w:p w14:paraId="46ECC5E0" w14:textId="77777777" w:rsidR="00F52919" w:rsidRDefault="00F52919" w:rsidP="00723C5B">
      <w:pPr>
        <w:pStyle w:val="Prrafodelista"/>
        <w:ind w:left="360"/>
        <w:rPr>
          <w:b w:val="0"/>
          <w:i w:val="0"/>
        </w:rPr>
      </w:pPr>
    </w:p>
    <w:p w14:paraId="357CBABD" w14:textId="77777777" w:rsidR="00B31ED6" w:rsidRDefault="00B31ED6" w:rsidP="00723C5B">
      <w:pPr>
        <w:pStyle w:val="Prrafodelista"/>
        <w:ind w:left="360"/>
        <w:rPr>
          <w:b w:val="0"/>
          <w:i w:val="0"/>
        </w:rPr>
      </w:pPr>
    </w:p>
    <w:p w14:paraId="0D14BC2E" w14:textId="77777777" w:rsidR="00FA620F" w:rsidRPr="00723C5B" w:rsidRDefault="00FA620F" w:rsidP="00723C5B">
      <w:pPr>
        <w:pStyle w:val="Prrafodelista"/>
        <w:ind w:left="360"/>
        <w:rPr>
          <w:b w:val="0"/>
          <w:i w:val="0"/>
        </w:rPr>
      </w:pPr>
    </w:p>
    <w:p w14:paraId="6F83EA2E" w14:textId="77777777" w:rsidR="006C43E5" w:rsidRPr="000F4E1F" w:rsidRDefault="006C43E5" w:rsidP="00380FD9">
      <w:pPr>
        <w:jc w:val="both"/>
      </w:pPr>
    </w:p>
    <w:p w14:paraId="32BBCCC4" w14:textId="77777777" w:rsidR="00C73DE1" w:rsidRPr="000F4E1F" w:rsidRDefault="00C73DE1" w:rsidP="00380FD9">
      <w:pPr>
        <w:jc w:val="center"/>
      </w:pPr>
      <w:r w:rsidRPr="000F4E1F">
        <w:t>____________________________________</w:t>
      </w:r>
    </w:p>
    <w:p w14:paraId="69AB3DF6" w14:textId="15813272" w:rsidR="00C73DE1" w:rsidRPr="000F4E1F" w:rsidRDefault="002D14DA" w:rsidP="00380FD9">
      <w:pPr>
        <w:jc w:val="center"/>
      </w:pPr>
      <w:r>
        <w:t xml:space="preserve">Máster </w:t>
      </w:r>
      <w:r w:rsidR="00092542">
        <w:t>Erick Hernández Bonilla</w:t>
      </w:r>
    </w:p>
    <w:p w14:paraId="69750080" w14:textId="4ADC6B20" w:rsidR="00C73DE1" w:rsidRPr="000F4E1F" w:rsidRDefault="00C73DE1" w:rsidP="00380FD9">
      <w:pPr>
        <w:jc w:val="center"/>
      </w:pPr>
      <w:r w:rsidRPr="000F4E1F">
        <w:t>President</w:t>
      </w:r>
      <w:r w:rsidR="00092542">
        <w:t>e</w:t>
      </w:r>
      <w:r w:rsidRPr="000F4E1F">
        <w:t xml:space="preserve"> del Consejo</w:t>
      </w:r>
    </w:p>
    <w:p w14:paraId="48A10B30" w14:textId="77777777" w:rsidR="00C73DE1" w:rsidRDefault="00567A98" w:rsidP="00380FD9">
      <w:pPr>
        <w:jc w:val="center"/>
      </w:pPr>
      <w:r>
        <w:t>Carrera Ingeniería en Computación</w:t>
      </w:r>
    </w:p>
    <w:p w14:paraId="6536FE5C" w14:textId="77777777" w:rsidR="00567A98" w:rsidRPr="000F4E1F" w:rsidRDefault="00567A98" w:rsidP="00380FD9">
      <w:pPr>
        <w:jc w:val="center"/>
      </w:pPr>
      <w:r>
        <w:t>Centro Académico de San José</w:t>
      </w:r>
    </w:p>
    <w:sectPr w:rsidR="00567A98" w:rsidRPr="000F4E1F" w:rsidSect="005C0DBE">
      <w:headerReference w:type="default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15B91" w14:textId="77777777" w:rsidR="00CF7F8B" w:rsidRDefault="00CF7F8B" w:rsidP="00064FB5">
      <w:r>
        <w:separator/>
      </w:r>
    </w:p>
  </w:endnote>
  <w:endnote w:type="continuationSeparator" w:id="0">
    <w:p w14:paraId="2A02AC6F" w14:textId="77777777" w:rsidR="00CF7F8B" w:rsidRDefault="00CF7F8B" w:rsidP="00064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5"/>
      <w:gridCol w:w="7609"/>
    </w:tblGrid>
    <w:tr w:rsidR="00CF7F8B" w14:paraId="77B82263" w14:textId="77777777">
      <w:tc>
        <w:tcPr>
          <w:tcW w:w="918" w:type="dxa"/>
        </w:tcPr>
        <w:p w14:paraId="26320DDF" w14:textId="7DE35E69" w:rsidR="00CF7F8B" w:rsidRDefault="00CF7F8B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024A65" w:rsidRPr="00024A6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94ADAC8" w14:textId="77777777" w:rsidR="00CF7F8B" w:rsidRDefault="00CF7F8B">
          <w:pPr>
            <w:pStyle w:val="Piedepgina"/>
          </w:pPr>
        </w:p>
      </w:tc>
    </w:tr>
  </w:tbl>
  <w:p w14:paraId="6E0C3A34" w14:textId="77777777" w:rsidR="00CF7F8B" w:rsidRDefault="00CF7F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7222931"/>
      <w:docPartObj>
        <w:docPartGallery w:val="Page Numbers (Bottom of Page)"/>
        <w:docPartUnique/>
      </w:docPartObj>
    </w:sdtPr>
    <w:sdtEndPr/>
    <w:sdtContent>
      <w:p w14:paraId="3CE96AEE" w14:textId="77777777" w:rsidR="00CF7F8B" w:rsidRDefault="00CF7F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C0DBE">
          <w:rPr>
            <w:noProof/>
            <w:lang w:val="es-ES"/>
          </w:rPr>
          <w:t>1</w:t>
        </w:r>
        <w:r>
          <w:fldChar w:fldCharType="end"/>
        </w:r>
      </w:p>
    </w:sdtContent>
  </w:sdt>
  <w:p w14:paraId="61B8095F" w14:textId="77777777" w:rsidR="00CF7F8B" w:rsidRDefault="00CF7F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C6457" w14:textId="77777777" w:rsidR="00CF7F8B" w:rsidRDefault="00CF7F8B" w:rsidP="00064FB5">
      <w:r>
        <w:separator/>
      </w:r>
    </w:p>
  </w:footnote>
  <w:footnote w:type="continuationSeparator" w:id="0">
    <w:p w14:paraId="49B24DD9" w14:textId="77777777" w:rsidR="00CF7F8B" w:rsidRDefault="00CF7F8B" w:rsidP="00064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38EAC" w14:textId="77777777" w:rsidR="00CF7F8B" w:rsidRDefault="00CF7F8B" w:rsidP="007F20FF">
    <w:pPr>
      <w:pStyle w:val="Encabezado"/>
      <w:jc w:val="right"/>
      <w:rPr>
        <w:sz w:val="18"/>
        <w:szCs w:val="18"/>
        <w:lang w:val="es-EC"/>
      </w:rPr>
    </w:pPr>
  </w:p>
  <w:p w14:paraId="403B8725" w14:textId="77777777" w:rsidR="00CF7F8B" w:rsidRDefault="00CF7F8B" w:rsidP="007F20FF">
    <w:pPr>
      <w:pStyle w:val="Encabezado"/>
      <w:jc w:val="right"/>
      <w:rPr>
        <w:sz w:val="18"/>
        <w:szCs w:val="18"/>
        <w:lang w:val="es-EC"/>
      </w:rPr>
    </w:pPr>
  </w:p>
  <w:p w14:paraId="5213EFF2" w14:textId="5698D54B" w:rsidR="00CF7F8B" w:rsidRDefault="00CF7F8B" w:rsidP="007F20FF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>Carrera Ingeniería en Computación-SJ</w:t>
    </w:r>
  </w:p>
  <w:p w14:paraId="61E8F09A" w14:textId="235C24C6" w:rsidR="00CF7F8B" w:rsidRDefault="00D46408" w:rsidP="007F20FF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>Acta ICSJ-</w:t>
    </w:r>
    <w:r w:rsidR="00024A65">
      <w:rPr>
        <w:sz w:val="18"/>
        <w:szCs w:val="18"/>
        <w:lang w:val="es-EC"/>
      </w:rPr>
      <w:t>XX-201X</w:t>
    </w:r>
    <w:r w:rsidR="00CF7F8B">
      <w:rPr>
        <w:sz w:val="18"/>
        <w:szCs w:val="18"/>
        <w:lang w:val="es-EC"/>
      </w:rPr>
      <w:t xml:space="preserve">-Sesión </w:t>
    </w:r>
    <w:r w:rsidR="00024A65" w:rsidRPr="00024A65">
      <w:rPr>
        <w:color w:val="FF0000"/>
        <w:sz w:val="18"/>
        <w:szCs w:val="18"/>
        <w:lang w:val="es-EC"/>
      </w:rPr>
      <w:t>O</w:t>
    </w:r>
    <w:r w:rsidR="00CF7F8B" w:rsidRPr="00024A65">
      <w:rPr>
        <w:color w:val="FF0000"/>
        <w:sz w:val="18"/>
        <w:szCs w:val="18"/>
        <w:lang w:val="es-EC"/>
      </w:rPr>
      <w:t>rdinaria</w:t>
    </w:r>
  </w:p>
  <w:p w14:paraId="37EA3DA1" w14:textId="62C32F74" w:rsidR="00CF7F8B" w:rsidRDefault="00CF7F8B" w:rsidP="007F20FF">
    <w:pPr>
      <w:pStyle w:val="Encabezado"/>
      <w:jc w:val="right"/>
      <w:rPr>
        <w:sz w:val="18"/>
        <w:szCs w:val="18"/>
        <w:lang w:val="es-EC"/>
      </w:rPr>
    </w:pPr>
    <w:r>
      <w:rPr>
        <w:sz w:val="18"/>
        <w:szCs w:val="18"/>
        <w:lang w:val="es-EC"/>
      </w:rPr>
      <w:t>Teléfono: 2550-9300</w:t>
    </w:r>
  </w:p>
  <w:p w14:paraId="304B16F7" w14:textId="77777777" w:rsidR="00CF7F8B" w:rsidRPr="00D44766" w:rsidRDefault="00CF7F8B" w:rsidP="007F20FF">
    <w:pPr>
      <w:pStyle w:val="Encabezado"/>
      <w:jc w:val="right"/>
      <w:rPr>
        <w:sz w:val="18"/>
        <w:szCs w:val="18"/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b/>
        <w:i w:val="0"/>
        <w:sz w:val="24"/>
      </w:rPr>
    </w:lvl>
    <w:lvl w:ilvl="2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lef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lef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lowerRoman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lowerRoman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2002"/>
        </w:tabs>
        <w:ind w:left="2002" w:hanging="382"/>
      </w:pPr>
      <w:rPr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  <w:bCs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0"/>
        </w:tabs>
        <w:ind w:left="1494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1854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lowerRoman"/>
      <w:lvlText w:val="%1."/>
      <w:lvlJc w:val="right"/>
      <w:pPr>
        <w:tabs>
          <w:tab w:val="num" w:pos="0"/>
        </w:tabs>
        <w:ind w:left="1854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5D1C16"/>
    <w:multiLevelType w:val="hybridMultilevel"/>
    <w:tmpl w:val="5452331A"/>
    <w:lvl w:ilvl="0" w:tplc="EC0E762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6C5707"/>
    <w:multiLevelType w:val="hybridMultilevel"/>
    <w:tmpl w:val="5490AF6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2C6567"/>
    <w:multiLevelType w:val="hybridMultilevel"/>
    <w:tmpl w:val="A316EA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3A6059"/>
    <w:multiLevelType w:val="hybridMultilevel"/>
    <w:tmpl w:val="F708AE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795FD4"/>
    <w:multiLevelType w:val="hybridMultilevel"/>
    <w:tmpl w:val="C64C07F8"/>
    <w:lvl w:ilvl="0" w:tplc="DEECA32E">
      <w:start w:val="1"/>
      <w:numFmt w:val="decimal"/>
      <w:lvlText w:val="%1."/>
      <w:lvlJc w:val="left"/>
      <w:pPr>
        <w:ind w:left="1440" w:hanging="360"/>
      </w:pPr>
      <w:rPr>
        <w:rFonts w:eastAsia="Calibri"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140A000F">
      <w:start w:val="1"/>
      <w:numFmt w:val="decimal"/>
      <w:lvlText w:val="%4."/>
      <w:lvlJc w:val="left"/>
      <w:pPr>
        <w:ind w:left="3600" w:hanging="360"/>
      </w:p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4D574E2"/>
    <w:multiLevelType w:val="hybridMultilevel"/>
    <w:tmpl w:val="A316EA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E67A13"/>
    <w:multiLevelType w:val="hybridMultilevel"/>
    <w:tmpl w:val="0EAE6C4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9C0AFC"/>
    <w:multiLevelType w:val="hybridMultilevel"/>
    <w:tmpl w:val="3FBECD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3B4CA3"/>
    <w:multiLevelType w:val="hybridMultilevel"/>
    <w:tmpl w:val="B5C25AD2"/>
    <w:lvl w:ilvl="0" w:tplc="815ABA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883F19"/>
    <w:multiLevelType w:val="hybridMultilevel"/>
    <w:tmpl w:val="C64C07F8"/>
    <w:lvl w:ilvl="0" w:tplc="DEECA32E">
      <w:start w:val="1"/>
      <w:numFmt w:val="decimal"/>
      <w:lvlText w:val="%1."/>
      <w:lvlJc w:val="left"/>
      <w:pPr>
        <w:ind w:left="1440" w:hanging="360"/>
      </w:pPr>
      <w:rPr>
        <w:rFonts w:eastAsia="Calibri"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140A000F">
      <w:start w:val="1"/>
      <w:numFmt w:val="decimal"/>
      <w:lvlText w:val="%4."/>
      <w:lvlJc w:val="left"/>
      <w:pPr>
        <w:ind w:left="3600" w:hanging="360"/>
      </w:p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19C1078"/>
    <w:multiLevelType w:val="hybridMultilevel"/>
    <w:tmpl w:val="0C6028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8F058D"/>
    <w:multiLevelType w:val="hybridMultilevel"/>
    <w:tmpl w:val="30C2F61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457EFC"/>
    <w:multiLevelType w:val="hybridMultilevel"/>
    <w:tmpl w:val="5452331A"/>
    <w:lvl w:ilvl="0" w:tplc="EC0E762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4D21F6"/>
    <w:multiLevelType w:val="hybridMultilevel"/>
    <w:tmpl w:val="5452331A"/>
    <w:lvl w:ilvl="0" w:tplc="EC0E762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EB7EFC"/>
    <w:multiLevelType w:val="hybridMultilevel"/>
    <w:tmpl w:val="A316EA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563600"/>
    <w:multiLevelType w:val="hybridMultilevel"/>
    <w:tmpl w:val="C30C1D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215543"/>
    <w:multiLevelType w:val="hybridMultilevel"/>
    <w:tmpl w:val="63A0813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9830966"/>
    <w:multiLevelType w:val="hybridMultilevel"/>
    <w:tmpl w:val="7362DB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432585"/>
    <w:multiLevelType w:val="hybridMultilevel"/>
    <w:tmpl w:val="CE3C8E6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605DDD"/>
    <w:multiLevelType w:val="hybridMultilevel"/>
    <w:tmpl w:val="C64C07F8"/>
    <w:lvl w:ilvl="0" w:tplc="DEECA32E">
      <w:start w:val="1"/>
      <w:numFmt w:val="decimal"/>
      <w:lvlText w:val="%1."/>
      <w:lvlJc w:val="left"/>
      <w:pPr>
        <w:ind w:left="1440" w:hanging="360"/>
      </w:pPr>
      <w:rPr>
        <w:rFonts w:eastAsia="Calibri"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140A000F">
      <w:start w:val="1"/>
      <w:numFmt w:val="decimal"/>
      <w:lvlText w:val="%4."/>
      <w:lvlJc w:val="left"/>
      <w:pPr>
        <w:ind w:left="3600" w:hanging="360"/>
      </w:p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4E08AF"/>
    <w:multiLevelType w:val="hybridMultilevel"/>
    <w:tmpl w:val="9BC68B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DE474F"/>
    <w:multiLevelType w:val="hybridMultilevel"/>
    <w:tmpl w:val="53787B06"/>
    <w:lvl w:ilvl="0" w:tplc="0F78F5A8">
      <w:start w:val="1"/>
      <w:numFmt w:val="decimal"/>
      <w:lvlText w:val="%1."/>
      <w:lvlJc w:val="left"/>
      <w:pPr>
        <w:ind w:left="1440" w:hanging="360"/>
      </w:pPr>
      <w:rPr>
        <w:rFonts w:eastAsia="Calibri"/>
        <w:b w:val="0"/>
        <w:i w:val="0"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140A000F">
      <w:start w:val="1"/>
      <w:numFmt w:val="decimal"/>
      <w:lvlText w:val="%4."/>
      <w:lvlJc w:val="left"/>
      <w:pPr>
        <w:ind w:left="3600" w:hanging="360"/>
      </w:p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CD67479"/>
    <w:multiLevelType w:val="hybridMultilevel"/>
    <w:tmpl w:val="C64C07F8"/>
    <w:lvl w:ilvl="0" w:tplc="DEECA32E">
      <w:start w:val="1"/>
      <w:numFmt w:val="decimal"/>
      <w:lvlText w:val="%1."/>
      <w:lvlJc w:val="left"/>
      <w:pPr>
        <w:ind w:left="1440" w:hanging="360"/>
      </w:pPr>
      <w:rPr>
        <w:rFonts w:eastAsia="Calibri"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140A000F">
      <w:start w:val="1"/>
      <w:numFmt w:val="decimal"/>
      <w:lvlText w:val="%4."/>
      <w:lvlJc w:val="left"/>
      <w:pPr>
        <w:ind w:left="3600" w:hanging="360"/>
      </w:p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D2711E0"/>
    <w:multiLevelType w:val="hybridMultilevel"/>
    <w:tmpl w:val="C172CD5E"/>
    <w:lvl w:ilvl="0" w:tplc="1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4E194B25"/>
    <w:multiLevelType w:val="hybridMultilevel"/>
    <w:tmpl w:val="C64C07F8"/>
    <w:lvl w:ilvl="0" w:tplc="DEECA32E">
      <w:start w:val="1"/>
      <w:numFmt w:val="decimal"/>
      <w:lvlText w:val="%1."/>
      <w:lvlJc w:val="left"/>
      <w:pPr>
        <w:ind w:left="1440" w:hanging="360"/>
      </w:pPr>
      <w:rPr>
        <w:rFonts w:eastAsia="Calibri"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140A000F">
      <w:start w:val="1"/>
      <w:numFmt w:val="decimal"/>
      <w:lvlText w:val="%4."/>
      <w:lvlJc w:val="left"/>
      <w:pPr>
        <w:ind w:left="3600" w:hanging="360"/>
      </w:p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2583B94"/>
    <w:multiLevelType w:val="hybridMultilevel"/>
    <w:tmpl w:val="EC7253DA"/>
    <w:lvl w:ilvl="0" w:tplc="38C689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40" w:hanging="360"/>
      </w:pPr>
    </w:lvl>
    <w:lvl w:ilvl="2" w:tplc="140A001B" w:tentative="1">
      <w:start w:val="1"/>
      <w:numFmt w:val="lowerRoman"/>
      <w:lvlText w:val="%3."/>
      <w:lvlJc w:val="right"/>
      <w:pPr>
        <w:ind w:left="1860" w:hanging="180"/>
      </w:pPr>
    </w:lvl>
    <w:lvl w:ilvl="3" w:tplc="140A000F" w:tentative="1">
      <w:start w:val="1"/>
      <w:numFmt w:val="decimal"/>
      <w:lvlText w:val="%4."/>
      <w:lvlJc w:val="left"/>
      <w:pPr>
        <w:ind w:left="2580" w:hanging="360"/>
      </w:pPr>
    </w:lvl>
    <w:lvl w:ilvl="4" w:tplc="140A0019" w:tentative="1">
      <w:start w:val="1"/>
      <w:numFmt w:val="lowerLetter"/>
      <w:lvlText w:val="%5."/>
      <w:lvlJc w:val="left"/>
      <w:pPr>
        <w:ind w:left="3300" w:hanging="360"/>
      </w:pPr>
    </w:lvl>
    <w:lvl w:ilvl="5" w:tplc="140A001B" w:tentative="1">
      <w:start w:val="1"/>
      <w:numFmt w:val="lowerRoman"/>
      <w:lvlText w:val="%6."/>
      <w:lvlJc w:val="right"/>
      <w:pPr>
        <w:ind w:left="4020" w:hanging="180"/>
      </w:pPr>
    </w:lvl>
    <w:lvl w:ilvl="6" w:tplc="140A000F" w:tentative="1">
      <w:start w:val="1"/>
      <w:numFmt w:val="decimal"/>
      <w:lvlText w:val="%7."/>
      <w:lvlJc w:val="left"/>
      <w:pPr>
        <w:ind w:left="4740" w:hanging="360"/>
      </w:pPr>
    </w:lvl>
    <w:lvl w:ilvl="7" w:tplc="140A0019" w:tentative="1">
      <w:start w:val="1"/>
      <w:numFmt w:val="lowerLetter"/>
      <w:lvlText w:val="%8."/>
      <w:lvlJc w:val="left"/>
      <w:pPr>
        <w:ind w:left="5460" w:hanging="360"/>
      </w:pPr>
    </w:lvl>
    <w:lvl w:ilvl="8" w:tplc="1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 w15:restartNumberingAfterBreak="0">
    <w:nsid w:val="542B4AFD"/>
    <w:multiLevelType w:val="hybridMultilevel"/>
    <w:tmpl w:val="5452331A"/>
    <w:lvl w:ilvl="0" w:tplc="EC0E762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7819E6"/>
    <w:multiLevelType w:val="hybridMultilevel"/>
    <w:tmpl w:val="62EE9A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584215"/>
    <w:multiLevelType w:val="hybridMultilevel"/>
    <w:tmpl w:val="5452331A"/>
    <w:lvl w:ilvl="0" w:tplc="EC0E762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6C1235"/>
    <w:multiLevelType w:val="hybridMultilevel"/>
    <w:tmpl w:val="6BF62E7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C36E40"/>
    <w:multiLevelType w:val="hybridMultilevel"/>
    <w:tmpl w:val="C64C07F8"/>
    <w:lvl w:ilvl="0" w:tplc="DEECA32E">
      <w:start w:val="1"/>
      <w:numFmt w:val="decimal"/>
      <w:lvlText w:val="%1."/>
      <w:lvlJc w:val="left"/>
      <w:pPr>
        <w:ind w:left="1440" w:hanging="360"/>
      </w:pPr>
      <w:rPr>
        <w:rFonts w:eastAsia="Calibri"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140A000F">
      <w:start w:val="1"/>
      <w:numFmt w:val="decimal"/>
      <w:lvlText w:val="%4."/>
      <w:lvlJc w:val="left"/>
      <w:pPr>
        <w:ind w:left="3600" w:hanging="360"/>
      </w:p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3DB5FAD"/>
    <w:multiLevelType w:val="hybridMultilevel"/>
    <w:tmpl w:val="A316EA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7E5E9F"/>
    <w:multiLevelType w:val="hybridMultilevel"/>
    <w:tmpl w:val="A316EA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477D85"/>
    <w:multiLevelType w:val="hybridMultilevel"/>
    <w:tmpl w:val="C64C07F8"/>
    <w:lvl w:ilvl="0" w:tplc="DEECA32E">
      <w:start w:val="1"/>
      <w:numFmt w:val="decimal"/>
      <w:lvlText w:val="%1."/>
      <w:lvlJc w:val="left"/>
      <w:pPr>
        <w:ind w:left="1440" w:hanging="360"/>
      </w:pPr>
      <w:rPr>
        <w:rFonts w:eastAsia="Calibri"/>
      </w:r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>
      <w:start w:val="1"/>
      <w:numFmt w:val="lowerRoman"/>
      <w:lvlText w:val="%3."/>
      <w:lvlJc w:val="right"/>
      <w:pPr>
        <w:ind w:left="2880" w:hanging="180"/>
      </w:pPr>
    </w:lvl>
    <w:lvl w:ilvl="3" w:tplc="140A000F">
      <w:start w:val="1"/>
      <w:numFmt w:val="decimal"/>
      <w:lvlText w:val="%4."/>
      <w:lvlJc w:val="left"/>
      <w:pPr>
        <w:ind w:left="3600" w:hanging="360"/>
      </w:pPr>
    </w:lvl>
    <w:lvl w:ilvl="4" w:tplc="140A0019">
      <w:start w:val="1"/>
      <w:numFmt w:val="lowerLetter"/>
      <w:lvlText w:val="%5."/>
      <w:lvlJc w:val="left"/>
      <w:pPr>
        <w:ind w:left="4320" w:hanging="360"/>
      </w:pPr>
    </w:lvl>
    <w:lvl w:ilvl="5" w:tplc="140A001B">
      <w:start w:val="1"/>
      <w:numFmt w:val="lowerRoman"/>
      <w:lvlText w:val="%6."/>
      <w:lvlJc w:val="right"/>
      <w:pPr>
        <w:ind w:left="5040" w:hanging="180"/>
      </w:pPr>
    </w:lvl>
    <w:lvl w:ilvl="6" w:tplc="140A000F">
      <w:start w:val="1"/>
      <w:numFmt w:val="decimal"/>
      <w:lvlText w:val="%7."/>
      <w:lvlJc w:val="left"/>
      <w:pPr>
        <w:ind w:left="5760" w:hanging="360"/>
      </w:pPr>
    </w:lvl>
    <w:lvl w:ilvl="7" w:tplc="140A0019">
      <w:start w:val="1"/>
      <w:numFmt w:val="lowerLetter"/>
      <w:lvlText w:val="%8."/>
      <w:lvlJc w:val="left"/>
      <w:pPr>
        <w:ind w:left="6480" w:hanging="360"/>
      </w:pPr>
    </w:lvl>
    <w:lvl w:ilvl="8" w:tplc="140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6"/>
  </w:num>
  <w:num w:numId="4">
    <w:abstractNumId w:val="28"/>
  </w:num>
  <w:num w:numId="5">
    <w:abstractNumId w:val="40"/>
  </w:num>
  <w:num w:numId="6">
    <w:abstractNumId w:val="23"/>
  </w:num>
  <w:num w:numId="7">
    <w:abstractNumId w:val="38"/>
  </w:num>
  <w:num w:numId="8">
    <w:abstractNumId w:val="36"/>
  </w:num>
  <w:num w:numId="9">
    <w:abstractNumId w:val="42"/>
  </w:num>
  <w:num w:numId="10">
    <w:abstractNumId w:val="33"/>
  </w:num>
  <w:num w:numId="11">
    <w:abstractNumId w:val="21"/>
  </w:num>
  <w:num w:numId="12">
    <w:abstractNumId w:val="32"/>
  </w:num>
  <w:num w:numId="13">
    <w:abstractNumId w:val="37"/>
  </w:num>
  <w:num w:numId="14">
    <w:abstractNumId w:val="17"/>
  </w:num>
  <w:num w:numId="15">
    <w:abstractNumId w:val="46"/>
  </w:num>
  <w:num w:numId="16">
    <w:abstractNumId w:val="40"/>
  </w:num>
  <w:num w:numId="17">
    <w:abstractNumId w:val="43"/>
  </w:num>
  <w:num w:numId="18">
    <w:abstractNumId w:val="22"/>
  </w:num>
  <w:num w:numId="19">
    <w:abstractNumId w:val="35"/>
  </w:num>
  <w:num w:numId="20">
    <w:abstractNumId w:val="30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40"/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</w:num>
  <w:num w:numId="27">
    <w:abstractNumId w:val="25"/>
  </w:num>
  <w:num w:numId="28">
    <w:abstractNumId w:val="29"/>
  </w:num>
  <w:num w:numId="29">
    <w:abstractNumId w:val="39"/>
  </w:num>
  <w:num w:numId="30">
    <w:abstractNumId w:val="26"/>
  </w:num>
  <w:num w:numId="31">
    <w:abstractNumId w:val="31"/>
  </w:num>
  <w:num w:numId="32">
    <w:abstractNumId w:val="14"/>
  </w:num>
  <w:num w:numId="33">
    <w:abstractNumId w:val="13"/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27"/>
  </w:num>
  <w:num w:numId="37">
    <w:abstractNumId w:val="29"/>
  </w:num>
  <w:num w:numId="38">
    <w:abstractNumId w:val="44"/>
  </w:num>
  <w:num w:numId="39">
    <w:abstractNumId w:val="45"/>
  </w:num>
  <w:num w:numId="40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EC" w:vendorID="64" w:dllVersion="131078" w:nlCheck="1" w:checkStyle="0"/>
  <w:activeWritingStyle w:appName="MSWord" w:lang="es-CR" w:vendorID="64" w:dllVersion="131078" w:nlCheck="1" w:checkStyle="0"/>
  <w:activeWritingStyle w:appName="MSWord" w:lang="es-ES_tradnl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6B"/>
    <w:rsid w:val="0000471B"/>
    <w:rsid w:val="00014091"/>
    <w:rsid w:val="00015D30"/>
    <w:rsid w:val="0001629F"/>
    <w:rsid w:val="00020CD3"/>
    <w:rsid w:val="00024A65"/>
    <w:rsid w:val="00033087"/>
    <w:rsid w:val="00033EE4"/>
    <w:rsid w:val="000402FE"/>
    <w:rsid w:val="00041972"/>
    <w:rsid w:val="00042E03"/>
    <w:rsid w:val="0004798A"/>
    <w:rsid w:val="00050570"/>
    <w:rsid w:val="00050C3B"/>
    <w:rsid w:val="00051A68"/>
    <w:rsid w:val="00052DD9"/>
    <w:rsid w:val="00057C23"/>
    <w:rsid w:val="00064FB5"/>
    <w:rsid w:val="00065CD0"/>
    <w:rsid w:val="00066824"/>
    <w:rsid w:val="00072A0A"/>
    <w:rsid w:val="0007376E"/>
    <w:rsid w:val="00074F30"/>
    <w:rsid w:val="00084BDD"/>
    <w:rsid w:val="0008699C"/>
    <w:rsid w:val="00090FCF"/>
    <w:rsid w:val="000910FB"/>
    <w:rsid w:val="0009115D"/>
    <w:rsid w:val="00092542"/>
    <w:rsid w:val="00092DD8"/>
    <w:rsid w:val="000936B0"/>
    <w:rsid w:val="00096E24"/>
    <w:rsid w:val="000A4B95"/>
    <w:rsid w:val="000B0B2C"/>
    <w:rsid w:val="000B5A31"/>
    <w:rsid w:val="000B7906"/>
    <w:rsid w:val="000C2601"/>
    <w:rsid w:val="000C2E65"/>
    <w:rsid w:val="000C7B5E"/>
    <w:rsid w:val="000D2355"/>
    <w:rsid w:val="000D38E3"/>
    <w:rsid w:val="000D7145"/>
    <w:rsid w:val="000D71E1"/>
    <w:rsid w:val="000E5016"/>
    <w:rsid w:val="000E5689"/>
    <w:rsid w:val="000F0B51"/>
    <w:rsid w:val="000F1A2C"/>
    <w:rsid w:val="000F4C44"/>
    <w:rsid w:val="000F4E1F"/>
    <w:rsid w:val="00100CD1"/>
    <w:rsid w:val="00100D10"/>
    <w:rsid w:val="001039F2"/>
    <w:rsid w:val="00103E3A"/>
    <w:rsid w:val="00110243"/>
    <w:rsid w:val="00120002"/>
    <w:rsid w:val="001234D6"/>
    <w:rsid w:val="00125249"/>
    <w:rsid w:val="001258CF"/>
    <w:rsid w:val="00126EE6"/>
    <w:rsid w:val="00130C74"/>
    <w:rsid w:val="00133F17"/>
    <w:rsid w:val="00136DD0"/>
    <w:rsid w:val="00142547"/>
    <w:rsid w:val="0014566E"/>
    <w:rsid w:val="001475A0"/>
    <w:rsid w:val="00147EBD"/>
    <w:rsid w:val="001502C6"/>
    <w:rsid w:val="00152B8E"/>
    <w:rsid w:val="00153DF8"/>
    <w:rsid w:val="00153F3F"/>
    <w:rsid w:val="00157614"/>
    <w:rsid w:val="00157A01"/>
    <w:rsid w:val="001651E1"/>
    <w:rsid w:val="0017077D"/>
    <w:rsid w:val="00180D55"/>
    <w:rsid w:val="001811A0"/>
    <w:rsid w:val="00184C3A"/>
    <w:rsid w:val="0018598A"/>
    <w:rsid w:val="00186B8C"/>
    <w:rsid w:val="00187FF1"/>
    <w:rsid w:val="0019066B"/>
    <w:rsid w:val="001970FB"/>
    <w:rsid w:val="001976AD"/>
    <w:rsid w:val="001977A1"/>
    <w:rsid w:val="001A20E8"/>
    <w:rsid w:val="001A2D1E"/>
    <w:rsid w:val="001B20D3"/>
    <w:rsid w:val="001B3984"/>
    <w:rsid w:val="001B617B"/>
    <w:rsid w:val="001C50DB"/>
    <w:rsid w:val="001D1F28"/>
    <w:rsid w:val="001D2501"/>
    <w:rsid w:val="001D2A35"/>
    <w:rsid w:val="001D2E1A"/>
    <w:rsid w:val="001D37AE"/>
    <w:rsid w:val="001D3960"/>
    <w:rsid w:val="001D5613"/>
    <w:rsid w:val="001D6318"/>
    <w:rsid w:val="001E0948"/>
    <w:rsid w:val="001E20AD"/>
    <w:rsid w:val="001E20E1"/>
    <w:rsid w:val="001E42ED"/>
    <w:rsid w:val="001E68C2"/>
    <w:rsid w:val="001F17B9"/>
    <w:rsid w:val="001F6C09"/>
    <w:rsid w:val="001F73BC"/>
    <w:rsid w:val="00200F33"/>
    <w:rsid w:val="0020593C"/>
    <w:rsid w:val="002077E7"/>
    <w:rsid w:val="00212CC3"/>
    <w:rsid w:val="002131AA"/>
    <w:rsid w:val="002150E2"/>
    <w:rsid w:val="00222990"/>
    <w:rsid w:val="00222F11"/>
    <w:rsid w:val="00225C54"/>
    <w:rsid w:val="00233043"/>
    <w:rsid w:val="002332F9"/>
    <w:rsid w:val="00234A92"/>
    <w:rsid w:val="00235F94"/>
    <w:rsid w:val="0023657F"/>
    <w:rsid w:val="00236EDC"/>
    <w:rsid w:val="00242A6E"/>
    <w:rsid w:val="00245665"/>
    <w:rsid w:val="0024703F"/>
    <w:rsid w:val="0025018D"/>
    <w:rsid w:val="0025437F"/>
    <w:rsid w:val="002567FD"/>
    <w:rsid w:val="0026447E"/>
    <w:rsid w:val="00265F2F"/>
    <w:rsid w:val="00272D50"/>
    <w:rsid w:val="00276DEA"/>
    <w:rsid w:val="0028044B"/>
    <w:rsid w:val="00281B2F"/>
    <w:rsid w:val="002855EE"/>
    <w:rsid w:val="00294E2B"/>
    <w:rsid w:val="00297358"/>
    <w:rsid w:val="002A59DC"/>
    <w:rsid w:val="002A65B1"/>
    <w:rsid w:val="002B3ECB"/>
    <w:rsid w:val="002B78E4"/>
    <w:rsid w:val="002C50F5"/>
    <w:rsid w:val="002C513A"/>
    <w:rsid w:val="002C6A0A"/>
    <w:rsid w:val="002D1338"/>
    <w:rsid w:val="002D14DA"/>
    <w:rsid w:val="002E3607"/>
    <w:rsid w:val="002E4D8E"/>
    <w:rsid w:val="002E74DE"/>
    <w:rsid w:val="002E7FB8"/>
    <w:rsid w:val="002F24CD"/>
    <w:rsid w:val="002F2CA0"/>
    <w:rsid w:val="00305757"/>
    <w:rsid w:val="00313DC4"/>
    <w:rsid w:val="00315F7C"/>
    <w:rsid w:val="00317A50"/>
    <w:rsid w:val="00323080"/>
    <w:rsid w:val="003237B5"/>
    <w:rsid w:val="00341A55"/>
    <w:rsid w:val="00346111"/>
    <w:rsid w:val="003504C4"/>
    <w:rsid w:val="00350DB0"/>
    <w:rsid w:val="00351DF4"/>
    <w:rsid w:val="00354323"/>
    <w:rsid w:val="00360FDD"/>
    <w:rsid w:val="003631A9"/>
    <w:rsid w:val="003645DF"/>
    <w:rsid w:val="00364D5A"/>
    <w:rsid w:val="003660ED"/>
    <w:rsid w:val="00371AD8"/>
    <w:rsid w:val="003728BA"/>
    <w:rsid w:val="00372A18"/>
    <w:rsid w:val="00373742"/>
    <w:rsid w:val="00373B53"/>
    <w:rsid w:val="00374788"/>
    <w:rsid w:val="00374EF6"/>
    <w:rsid w:val="00375DA9"/>
    <w:rsid w:val="00377541"/>
    <w:rsid w:val="00377FDA"/>
    <w:rsid w:val="00380FD9"/>
    <w:rsid w:val="003825EF"/>
    <w:rsid w:val="00387524"/>
    <w:rsid w:val="00390081"/>
    <w:rsid w:val="00391D61"/>
    <w:rsid w:val="00392830"/>
    <w:rsid w:val="003928B2"/>
    <w:rsid w:val="003937E0"/>
    <w:rsid w:val="00395D2B"/>
    <w:rsid w:val="003A0E7A"/>
    <w:rsid w:val="003A1E61"/>
    <w:rsid w:val="003A217E"/>
    <w:rsid w:val="003A2727"/>
    <w:rsid w:val="003A5C53"/>
    <w:rsid w:val="003B48DD"/>
    <w:rsid w:val="003C003F"/>
    <w:rsid w:val="003C15B8"/>
    <w:rsid w:val="003C1A37"/>
    <w:rsid w:val="003C67BB"/>
    <w:rsid w:val="003C73F4"/>
    <w:rsid w:val="003D0DBF"/>
    <w:rsid w:val="003D40C9"/>
    <w:rsid w:val="003D46E4"/>
    <w:rsid w:val="003D483D"/>
    <w:rsid w:val="003D526D"/>
    <w:rsid w:val="003E0087"/>
    <w:rsid w:val="003E0589"/>
    <w:rsid w:val="003E3496"/>
    <w:rsid w:val="003E5B69"/>
    <w:rsid w:val="003F0817"/>
    <w:rsid w:val="003F0A04"/>
    <w:rsid w:val="003F2D10"/>
    <w:rsid w:val="00404416"/>
    <w:rsid w:val="00410ABD"/>
    <w:rsid w:val="00412279"/>
    <w:rsid w:val="004126A5"/>
    <w:rsid w:val="00413AFC"/>
    <w:rsid w:val="004149F2"/>
    <w:rsid w:val="00415049"/>
    <w:rsid w:val="0042010C"/>
    <w:rsid w:val="00424724"/>
    <w:rsid w:val="004316C4"/>
    <w:rsid w:val="004334BE"/>
    <w:rsid w:val="004335E9"/>
    <w:rsid w:val="004336CB"/>
    <w:rsid w:val="0043724A"/>
    <w:rsid w:val="00437BB4"/>
    <w:rsid w:val="00440876"/>
    <w:rsid w:val="00442B26"/>
    <w:rsid w:val="004432B4"/>
    <w:rsid w:val="0044610D"/>
    <w:rsid w:val="00451B08"/>
    <w:rsid w:val="00454227"/>
    <w:rsid w:val="004571C0"/>
    <w:rsid w:val="00457D8F"/>
    <w:rsid w:val="0046012F"/>
    <w:rsid w:val="0046239B"/>
    <w:rsid w:val="00463D52"/>
    <w:rsid w:val="004642DA"/>
    <w:rsid w:val="00465139"/>
    <w:rsid w:val="00467847"/>
    <w:rsid w:val="00470F1A"/>
    <w:rsid w:val="00474689"/>
    <w:rsid w:val="0049154C"/>
    <w:rsid w:val="004935AD"/>
    <w:rsid w:val="00495B2E"/>
    <w:rsid w:val="004A0B34"/>
    <w:rsid w:val="004A1B84"/>
    <w:rsid w:val="004A4EB8"/>
    <w:rsid w:val="004A6F96"/>
    <w:rsid w:val="004A7486"/>
    <w:rsid w:val="004A7A9C"/>
    <w:rsid w:val="004B1674"/>
    <w:rsid w:val="004B4F35"/>
    <w:rsid w:val="004B60CA"/>
    <w:rsid w:val="004B7543"/>
    <w:rsid w:val="004B78D1"/>
    <w:rsid w:val="004C0A99"/>
    <w:rsid w:val="004C2D33"/>
    <w:rsid w:val="004C3CBA"/>
    <w:rsid w:val="004C4A42"/>
    <w:rsid w:val="004C53DD"/>
    <w:rsid w:val="004D4D35"/>
    <w:rsid w:val="004D7132"/>
    <w:rsid w:val="004E18DD"/>
    <w:rsid w:val="004E7CF4"/>
    <w:rsid w:val="004F06E7"/>
    <w:rsid w:val="004F2B39"/>
    <w:rsid w:val="004F59B6"/>
    <w:rsid w:val="005004E6"/>
    <w:rsid w:val="005108C5"/>
    <w:rsid w:val="00511292"/>
    <w:rsid w:val="00511483"/>
    <w:rsid w:val="0051181E"/>
    <w:rsid w:val="005123CD"/>
    <w:rsid w:val="005152DF"/>
    <w:rsid w:val="005154BA"/>
    <w:rsid w:val="005179E8"/>
    <w:rsid w:val="00520526"/>
    <w:rsid w:val="00521340"/>
    <w:rsid w:val="00524B5E"/>
    <w:rsid w:val="00527A37"/>
    <w:rsid w:val="00530D1D"/>
    <w:rsid w:val="00532A71"/>
    <w:rsid w:val="00533CA2"/>
    <w:rsid w:val="00537932"/>
    <w:rsid w:val="00550BCC"/>
    <w:rsid w:val="00550DB5"/>
    <w:rsid w:val="005524FE"/>
    <w:rsid w:val="00554988"/>
    <w:rsid w:val="005558CB"/>
    <w:rsid w:val="00560FF1"/>
    <w:rsid w:val="00561D68"/>
    <w:rsid w:val="00562500"/>
    <w:rsid w:val="0056415A"/>
    <w:rsid w:val="00564A85"/>
    <w:rsid w:val="00567A98"/>
    <w:rsid w:val="00567DC5"/>
    <w:rsid w:val="0057077A"/>
    <w:rsid w:val="00574C9A"/>
    <w:rsid w:val="005806A4"/>
    <w:rsid w:val="00581153"/>
    <w:rsid w:val="0058137C"/>
    <w:rsid w:val="00581497"/>
    <w:rsid w:val="0058233F"/>
    <w:rsid w:val="005878F6"/>
    <w:rsid w:val="005954A9"/>
    <w:rsid w:val="00597339"/>
    <w:rsid w:val="005A2AC4"/>
    <w:rsid w:val="005A2F18"/>
    <w:rsid w:val="005A3697"/>
    <w:rsid w:val="005A4241"/>
    <w:rsid w:val="005A6F36"/>
    <w:rsid w:val="005A7781"/>
    <w:rsid w:val="005A7A6D"/>
    <w:rsid w:val="005B5BE8"/>
    <w:rsid w:val="005B6E39"/>
    <w:rsid w:val="005B7A37"/>
    <w:rsid w:val="005C05B5"/>
    <w:rsid w:val="005C06BE"/>
    <w:rsid w:val="005C0DBE"/>
    <w:rsid w:val="005C148C"/>
    <w:rsid w:val="005C48C7"/>
    <w:rsid w:val="005C5097"/>
    <w:rsid w:val="005C5A0C"/>
    <w:rsid w:val="005D0B18"/>
    <w:rsid w:val="005D2F9B"/>
    <w:rsid w:val="005D40A2"/>
    <w:rsid w:val="005E08EC"/>
    <w:rsid w:val="005E1561"/>
    <w:rsid w:val="005E3D57"/>
    <w:rsid w:val="005F1FE1"/>
    <w:rsid w:val="005F44EF"/>
    <w:rsid w:val="005F6F3B"/>
    <w:rsid w:val="00600602"/>
    <w:rsid w:val="00605799"/>
    <w:rsid w:val="00613B84"/>
    <w:rsid w:val="006158B3"/>
    <w:rsid w:val="006217DE"/>
    <w:rsid w:val="00630536"/>
    <w:rsid w:val="00632C7C"/>
    <w:rsid w:val="00634F8B"/>
    <w:rsid w:val="0063575C"/>
    <w:rsid w:val="006410F5"/>
    <w:rsid w:val="006419AF"/>
    <w:rsid w:val="006461A0"/>
    <w:rsid w:val="00647F8C"/>
    <w:rsid w:val="006528FF"/>
    <w:rsid w:val="0065570E"/>
    <w:rsid w:val="0065758F"/>
    <w:rsid w:val="00660367"/>
    <w:rsid w:val="00661C21"/>
    <w:rsid w:val="00665A20"/>
    <w:rsid w:val="00666A65"/>
    <w:rsid w:val="00672555"/>
    <w:rsid w:val="006737BD"/>
    <w:rsid w:val="0067643D"/>
    <w:rsid w:val="0067786B"/>
    <w:rsid w:val="00680259"/>
    <w:rsid w:val="00685A8B"/>
    <w:rsid w:val="00686B1F"/>
    <w:rsid w:val="00687CC6"/>
    <w:rsid w:val="0069026F"/>
    <w:rsid w:val="00690B10"/>
    <w:rsid w:val="00693D8C"/>
    <w:rsid w:val="006A13C1"/>
    <w:rsid w:val="006A1B2A"/>
    <w:rsid w:val="006A3EA2"/>
    <w:rsid w:val="006A7BC4"/>
    <w:rsid w:val="006B0111"/>
    <w:rsid w:val="006B03C3"/>
    <w:rsid w:val="006B31A4"/>
    <w:rsid w:val="006B421E"/>
    <w:rsid w:val="006B4DAB"/>
    <w:rsid w:val="006C054D"/>
    <w:rsid w:val="006C161E"/>
    <w:rsid w:val="006C43E5"/>
    <w:rsid w:val="006D22A0"/>
    <w:rsid w:val="006D24A5"/>
    <w:rsid w:val="006D294A"/>
    <w:rsid w:val="006D493E"/>
    <w:rsid w:val="006D7ED8"/>
    <w:rsid w:val="006E291D"/>
    <w:rsid w:val="006E2D1C"/>
    <w:rsid w:val="006E52F6"/>
    <w:rsid w:val="006F0A40"/>
    <w:rsid w:val="006F2288"/>
    <w:rsid w:val="006F5121"/>
    <w:rsid w:val="00702779"/>
    <w:rsid w:val="00703AC0"/>
    <w:rsid w:val="00714E34"/>
    <w:rsid w:val="00720A86"/>
    <w:rsid w:val="00723C5B"/>
    <w:rsid w:val="007249A2"/>
    <w:rsid w:val="00724B8C"/>
    <w:rsid w:val="00726C55"/>
    <w:rsid w:val="007308D9"/>
    <w:rsid w:val="00736335"/>
    <w:rsid w:val="00740B4D"/>
    <w:rsid w:val="0074534C"/>
    <w:rsid w:val="00746169"/>
    <w:rsid w:val="007465CE"/>
    <w:rsid w:val="0074672E"/>
    <w:rsid w:val="007478DA"/>
    <w:rsid w:val="00747BA7"/>
    <w:rsid w:val="00750779"/>
    <w:rsid w:val="00762C7F"/>
    <w:rsid w:val="00765B9A"/>
    <w:rsid w:val="007719F9"/>
    <w:rsid w:val="0077515C"/>
    <w:rsid w:val="00777D20"/>
    <w:rsid w:val="00780D6C"/>
    <w:rsid w:val="00782B34"/>
    <w:rsid w:val="007872C0"/>
    <w:rsid w:val="00790CDD"/>
    <w:rsid w:val="00792701"/>
    <w:rsid w:val="00793FDA"/>
    <w:rsid w:val="00796703"/>
    <w:rsid w:val="007A6358"/>
    <w:rsid w:val="007B085E"/>
    <w:rsid w:val="007B6D39"/>
    <w:rsid w:val="007C0281"/>
    <w:rsid w:val="007C0A5E"/>
    <w:rsid w:val="007C29B6"/>
    <w:rsid w:val="007C52BB"/>
    <w:rsid w:val="007C5722"/>
    <w:rsid w:val="007C652B"/>
    <w:rsid w:val="007C7067"/>
    <w:rsid w:val="007E4A20"/>
    <w:rsid w:val="007F2094"/>
    <w:rsid w:val="007F20FF"/>
    <w:rsid w:val="007F5C4B"/>
    <w:rsid w:val="007F7C0B"/>
    <w:rsid w:val="00800850"/>
    <w:rsid w:val="00801F86"/>
    <w:rsid w:val="008034B0"/>
    <w:rsid w:val="00805D1E"/>
    <w:rsid w:val="00806A88"/>
    <w:rsid w:val="008104FF"/>
    <w:rsid w:val="00810567"/>
    <w:rsid w:val="00810F77"/>
    <w:rsid w:val="00813D0D"/>
    <w:rsid w:val="00814AF3"/>
    <w:rsid w:val="00816B6D"/>
    <w:rsid w:val="00817B3C"/>
    <w:rsid w:val="00822B71"/>
    <w:rsid w:val="00822CB9"/>
    <w:rsid w:val="00825476"/>
    <w:rsid w:val="008258BF"/>
    <w:rsid w:val="00830489"/>
    <w:rsid w:val="00831898"/>
    <w:rsid w:val="00843051"/>
    <w:rsid w:val="00843348"/>
    <w:rsid w:val="00843FC7"/>
    <w:rsid w:val="00845435"/>
    <w:rsid w:val="00847216"/>
    <w:rsid w:val="0085090B"/>
    <w:rsid w:val="00851975"/>
    <w:rsid w:val="00854BFE"/>
    <w:rsid w:val="00862E3E"/>
    <w:rsid w:val="00864E49"/>
    <w:rsid w:val="00865E3C"/>
    <w:rsid w:val="008728B9"/>
    <w:rsid w:val="00876F26"/>
    <w:rsid w:val="00882242"/>
    <w:rsid w:val="00883135"/>
    <w:rsid w:val="00884871"/>
    <w:rsid w:val="00890542"/>
    <w:rsid w:val="0089212E"/>
    <w:rsid w:val="0089614E"/>
    <w:rsid w:val="008968EA"/>
    <w:rsid w:val="008A084B"/>
    <w:rsid w:val="008A17CB"/>
    <w:rsid w:val="008A304E"/>
    <w:rsid w:val="008A7DC0"/>
    <w:rsid w:val="008B18BF"/>
    <w:rsid w:val="008B4216"/>
    <w:rsid w:val="008B5F60"/>
    <w:rsid w:val="008B639D"/>
    <w:rsid w:val="008C12CD"/>
    <w:rsid w:val="008C5799"/>
    <w:rsid w:val="008C7151"/>
    <w:rsid w:val="008C76EF"/>
    <w:rsid w:val="008D08A0"/>
    <w:rsid w:val="008D0DC8"/>
    <w:rsid w:val="008D43D4"/>
    <w:rsid w:val="008D4BDB"/>
    <w:rsid w:val="008D4DC8"/>
    <w:rsid w:val="008E28C7"/>
    <w:rsid w:val="008E3BDA"/>
    <w:rsid w:val="008E5139"/>
    <w:rsid w:val="008F0AC6"/>
    <w:rsid w:val="008F30A1"/>
    <w:rsid w:val="008F3307"/>
    <w:rsid w:val="008F4313"/>
    <w:rsid w:val="008F4594"/>
    <w:rsid w:val="008F6F21"/>
    <w:rsid w:val="0090139A"/>
    <w:rsid w:val="00904CE0"/>
    <w:rsid w:val="00904E19"/>
    <w:rsid w:val="009149E6"/>
    <w:rsid w:val="00924589"/>
    <w:rsid w:val="00925478"/>
    <w:rsid w:val="0092590A"/>
    <w:rsid w:val="00926C9A"/>
    <w:rsid w:val="00927038"/>
    <w:rsid w:val="00930692"/>
    <w:rsid w:val="00930802"/>
    <w:rsid w:val="00931FE3"/>
    <w:rsid w:val="00932167"/>
    <w:rsid w:val="0093579B"/>
    <w:rsid w:val="009406F7"/>
    <w:rsid w:val="00944EF1"/>
    <w:rsid w:val="0094703A"/>
    <w:rsid w:val="0095193B"/>
    <w:rsid w:val="009553DC"/>
    <w:rsid w:val="00955D5D"/>
    <w:rsid w:val="00960B11"/>
    <w:rsid w:val="00963CAC"/>
    <w:rsid w:val="009646F0"/>
    <w:rsid w:val="009656AD"/>
    <w:rsid w:val="00965FE1"/>
    <w:rsid w:val="009662BB"/>
    <w:rsid w:val="00966811"/>
    <w:rsid w:val="009716C6"/>
    <w:rsid w:val="0097635F"/>
    <w:rsid w:val="00976C22"/>
    <w:rsid w:val="0097738E"/>
    <w:rsid w:val="00977B72"/>
    <w:rsid w:val="0098252D"/>
    <w:rsid w:val="009846FA"/>
    <w:rsid w:val="00985CDF"/>
    <w:rsid w:val="0099311A"/>
    <w:rsid w:val="00993FCE"/>
    <w:rsid w:val="00995426"/>
    <w:rsid w:val="00995F09"/>
    <w:rsid w:val="00997616"/>
    <w:rsid w:val="00997AE0"/>
    <w:rsid w:val="00997BD1"/>
    <w:rsid w:val="009A26C0"/>
    <w:rsid w:val="009A6767"/>
    <w:rsid w:val="009B03C3"/>
    <w:rsid w:val="009B03E6"/>
    <w:rsid w:val="009B2506"/>
    <w:rsid w:val="009B39E2"/>
    <w:rsid w:val="009B7325"/>
    <w:rsid w:val="009B7FF1"/>
    <w:rsid w:val="009C20D3"/>
    <w:rsid w:val="009D1AD6"/>
    <w:rsid w:val="009D1E88"/>
    <w:rsid w:val="009D31EE"/>
    <w:rsid w:val="009D3AF5"/>
    <w:rsid w:val="009D47E4"/>
    <w:rsid w:val="009D7D7D"/>
    <w:rsid w:val="009E11F0"/>
    <w:rsid w:val="009E2016"/>
    <w:rsid w:val="009E3118"/>
    <w:rsid w:val="009F0E96"/>
    <w:rsid w:val="00A02276"/>
    <w:rsid w:val="00A02F0A"/>
    <w:rsid w:val="00A03BB5"/>
    <w:rsid w:val="00A1054D"/>
    <w:rsid w:val="00A14C5C"/>
    <w:rsid w:val="00A16B99"/>
    <w:rsid w:val="00A21605"/>
    <w:rsid w:val="00A23723"/>
    <w:rsid w:val="00A24CAB"/>
    <w:rsid w:val="00A253A5"/>
    <w:rsid w:val="00A2672B"/>
    <w:rsid w:val="00A3033B"/>
    <w:rsid w:val="00A30CED"/>
    <w:rsid w:val="00A34823"/>
    <w:rsid w:val="00A36C8C"/>
    <w:rsid w:val="00A4220D"/>
    <w:rsid w:val="00A44B14"/>
    <w:rsid w:val="00A47E35"/>
    <w:rsid w:val="00A535EF"/>
    <w:rsid w:val="00A57243"/>
    <w:rsid w:val="00A63BD2"/>
    <w:rsid w:val="00A6409C"/>
    <w:rsid w:val="00A647B8"/>
    <w:rsid w:val="00A72298"/>
    <w:rsid w:val="00A731AF"/>
    <w:rsid w:val="00A84F4A"/>
    <w:rsid w:val="00A86114"/>
    <w:rsid w:val="00A90115"/>
    <w:rsid w:val="00A90B61"/>
    <w:rsid w:val="00A92950"/>
    <w:rsid w:val="00A93F43"/>
    <w:rsid w:val="00A95573"/>
    <w:rsid w:val="00A95F7A"/>
    <w:rsid w:val="00AA14C4"/>
    <w:rsid w:val="00AA1F56"/>
    <w:rsid w:val="00AA3244"/>
    <w:rsid w:val="00AB1B36"/>
    <w:rsid w:val="00AB46C0"/>
    <w:rsid w:val="00AC15B1"/>
    <w:rsid w:val="00AC2EDC"/>
    <w:rsid w:val="00AC3353"/>
    <w:rsid w:val="00AC37D4"/>
    <w:rsid w:val="00AC3D3C"/>
    <w:rsid w:val="00AC4A8E"/>
    <w:rsid w:val="00AC5143"/>
    <w:rsid w:val="00AC7635"/>
    <w:rsid w:val="00AD29D5"/>
    <w:rsid w:val="00AD52BA"/>
    <w:rsid w:val="00AD6702"/>
    <w:rsid w:val="00AE0393"/>
    <w:rsid w:val="00AE25ED"/>
    <w:rsid w:val="00AE312B"/>
    <w:rsid w:val="00AE44E7"/>
    <w:rsid w:val="00AE468D"/>
    <w:rsid w:val="00AE6168"/>
    <w:rsid w:val="00AE6BC1"/>
    <w:rsid w:val="00AE7CDD"/>
    <w:rsid w:val="00AF0276"/>
    <w:rsid w:val="00AF2F2A"/>
    <w:rsid w:val="00AF3D5D"/>
    <w:rsid w:val="00AF5A46"/>
    <w:rsid w:val="00AF61A9"/>
    <w:rsid w:val="00B0215C"/>
    <w:rsid w:val="00B02ADC"/>
    <w:rsid w:val="00B05922"/>
    <w:rsid w:val="00B107E4"/>
    <w:rsid w:val="00B11BAB"/>
    <w:rsid w:val="00B12047"/>
    <w:rsid w:val="00B12BEA"/>
    <w:rsid w:val="00B1638E"/>
    <w:rsid w:val="00B21AA3"/>
    <w:rsid w:val="00B238ED"/>
    <w:rsid w:val="00B264EC"/>
    <w:rsid w:val="00B26D85"/>
    <w:rsid w:val="00B31ED6"/>
    <w:rsid w:val="00B31FD6"/>
    <w:rsid w:val="00B332F6"/>
    <w:rsid w:val="00B342B6"/>
    <w:rsid w:val="00B351B1"/>
    <w:rsid w:val="00B36061"/>
    <w:rsid w:val="00B37C96"/>
    <w:rsid w:val="00B40F77"/>
    <w:rsid w:val="00B45F77"/>
    <w:rsid w:val="00B51718"/>
    <w:rsid w:val="00B519DD"/>
    <w:rsid w:val="00B53179"/>
    <w:rsid w:val="00B55FAE"/>
    <w:rsid w:val="00B57A05"/>
    <w:rsid w:val="00B60EAB"/>
    <w:rsid w:val="00B60F22"/>
    <w:rsid w:val="00B61E47"/>
    <w:rsid w:val="00B64229"/>
    <w:rsid w:val="00B64EA8"/>
    <w:rsid w:val="00B67369"/>
    <w:rsid w:val="00B721B8"/>
    <w:rsid w:val="00B72F39"/>
    <w:rsid w:val="00B730B5"/>
    <w:rsid w:val="00B816B2"/>
    <w:rsid w:val="00B82F51"/>
    <w:rsid w:val="00B8409F"/>
    <w:rsid w:val="00B87807"/>
    <w:rsid w:val="00B900BC"/>
    <w:rsid w:val="00B93450"/>
    <w:rsid w:val="00B9690D"/>
    <w:rsid w:val="00B9701B"/>
    <w:rsid w:val="00B976CA"/>
    <w:rsid w:val="00BA1B63"/>
    <w:rsid w:val="00BB0423"/>
    <w:rsid w:val="00BB5046"/>
    <w:rsid w:val="00BB749A"/>
    <w:rsid w:val="00BB7504"/>
    <w:rsid w:val="00BC0A94"/>
    <w:rsid w:val="00BC29A3"/>
    <w:rsid w:val="00BC465E"/>
    <w:rsid w:val="00BC5BFB"/>
    <w:rsid w:val="00BE1C36"/>
    <w:rsid w:val="00BE2089"/>
    <w:rsid w:val="00BE4354"/>
    <w:rsid w:val="00BE4D70"/>
    <w:rsid w:val="00BE4E25"/>
    <w:rsid w:val="00BF39D1"/>
    <w:rsid w:val="00BF6211"/>
    <w:rsid w:val="00C051BD"/>
    <w:rsid w:val="00C06F4A"/>
    <w:rsid w:val="00C06FF3"/>
    <w:rsid w:val="00C144F5"/>
    <w:rsid w:val="00C15E61"/>
    <w:rsid w:val="00C21B7B"/>
    <w:rsid w:val="00C21BD2"/>
    <w:rsid w:val="00C24E7F"/>
    <w:rsid w:val="00C313BC"/>
    <w:rsid w:val="00C325CD"/>
    <w:rsid w:val="00C33141"/>
    <w:rsid w:val="00C33E4E"/>
    <w:rsid w:val="00C35A0A"/>
    <w:rsid w:val="00C36921"/>
    <w:rsid w:val="00C413E2"/>
    <w:rsid w:val="00C415F5"/>
    <w:rsid w:val="00C4733F"/>
    <w:rsid w:val="00C50798"/>
    <w:rsid w:val="00C51880"/>
    <w:rsid w:val="00C51BF7"/>
    <w:rsid w:val="00C5562A"/>
    <w:rsid w:val="00C56B89"/>
    <w:rsid w:val="00C56BB0"/>
    <w:rsid w:val="00C57976"/>
    <w:rsid w:val="00C66169"/>
    <w:rsid w:val="00C73B33"/>
    <w:rsid w:val="00C73DE1"/>
    <w:rsid w:val="00C73F48"/>
    <w:rsid w:val="00C808C4"/>
    <w:rsid w:val="00C817D7"/>
    <w:rsid w:val="00C86659"/>
    <w:rsid w:val="00C90D47"/>
    <w:rsid w:val="00C91F42"/>
    <w:rsid w:val="00C92E66"/>
    <w:rsid w:val="00C94F38"/>
    <w:rsid w:val="00C97766"/>
    <w:rsid w:val="00CA0119"/>
    <w:rsid w:val="00CA4CD3"/>
    <w:rsid w:val="00CA515B"/>
    <w:rsid w:val="00CA64CC"/>
    <w:rsid w:val="00CB3E7F"/>
    <w:rsid w:val="00CC5B3D"/>
    <w:rsid w:val="00CC6FAC"/>
    <w:rsid w:val="00CC7737"/>
    <w:rsid w:val="00CD1E37"/>
    <w:rsid w:val="00CD25B6"/>
    <w:rsid w:val="00CD2750"/>
    <w:rsid w:val="00CD3531"/>
    <w:rsid w:val="00CD402C"/>
    <w:rsid w:val="00CD5D02"/>
    <w:rsid w:val="00CD6CFA"/>
    <w:rsid w:val="00CD7E7A"/>
    <w:rsid w:val="00CE4BBA"/>
    <w:rsid w:val="00CE6490"/>
    <w:rsid w:val="00CF3888"/>
    <w:rsid w:val="00CF419C"/>
    <w:rsid w:val="00CF4381"/>
    <w:rsid w:val="00CF5393"/>
    <w:rsid w:val="00CF56D8"/>
    <w:rsid w:val="00CF7F8B"/>
    <w:rsid w:val="00D01858"/>
    <w:rsid w:val="00D10427"/>
    <w:rsid w:val="00D17ACA"/>
    <w:rsid w:val="00D201D8"/>
    <w:rsid w:val="00D23CF2"/>
    <w:rsid w:val="00D24D38"/>
    <w:rsid w:val="00D26C08"/>
    <w:rsid w:val="00D33B6B"/>
    <w:rsid w:val="00D349BE"/>
    <w:rsid w:val="00D37A8E"/>
    <w:rsid w:val="00D405C2"/>
    <w:rsid w:val="00D42B27"/>
    <w:rsid w:val="00D45E9F"/>
    <w:rsid w:val="00D46408"/>
    <w:rsid w:val="00D5499A"/>
    <w:rsid w:val="00D56CA3"/>
    <w:rsid w:val="00D6128A"/>
    <w:rsid w:val="00D6536E"/>
    <w:rsid w:val="00D669C3"/>
    <w:rsid w:val="00D72A6D"/>
    <w:rsid w:val="00D74371"/>
    <w:rsid w:val="00D80332"/>
    <w:rsid w:val="00D83760"/>
    <w:rsid w:val="00D83899"/>
    <w:rsid w:val="00D8718A"/>
    <w:rsid w:val="00D92805"/>
    <w:rsid w:val="00D951C6"/>
    <w:rsid w:val="00D95700"/>
    <w:rsid w:val="00D9763E"/>
    <w:rsid w:val="00DA6E21"/>
    <w:rsid w:val="00DB2F67"/>
    <w:rsid w:val="00DB516B"/>
    <w:rsid w:val="00DC0936"/>
    <w:rsid w:val="00DC6D49"/>
    <w:rsid w:val="00DD0868"/>
    <w:rsid w:val="00DD1073"/>
    <w:rsid w:val="00DD3643"/>
    <w:rsid w:val="00DD3D1D"/>
    <w:rsid w:val="00DD4B7E"/>
    <w:rsid w:val="00DD5A80"/>
    <w:rsid w:val="00DD7461"/>
    <w:rsid w:val="00DD780F"/>
    <w:rsid w:val="00DD7AAB"/>
    <w:rsid w:val="00DE23A9"/>
    <w:rsid w:val="00DE5099"/>
    <w:rsid w:val="00DF17F3"/>
    <w:rsid w:val="00DF34A2"/>
    <w:rsid w:val="00DF39F8"/>
    <w:rsid w:val="00DF44EF"/>
    <w:rsid w:val="00DF6982"/>
    <w:rsid w:val="00E021CA"/>
    <w:rsid w:val="00E02368"/>
    <w:rsid w:val="00E024B6"/>
    <w:rsid w:val="00E02F90"/>
    <w:rsid w:val="00E13808"/>
    <w:rsid w:val="00E15588"/>
    <w:rsid w:val="00E213A9"/>
    <w:rsid w:val="00E21F8F"/>
    <w:rsid w:val="00E23086"/>
    <w:rsid w:val="00E2468A"/>
    <w:rsid w:val="00E25A22"/>
    <w:rsid w:val="00E26A12"/>
    <w:rsid w:val="00E26DDC"/>
    <w:rsid w:val="00E305C1"/>
    <w:rsid w:val="00E32914"/>
    <w:rsid w:val="00E32CD5"/>
    <w:rsid w:val="00E366F1"/>
    <w:rsid w:val="00E41843"/>
    <w:rsid w:val="00E43525"/>
    <w:rsid w:val="00E45E9F"/>
    <w:rsid w:val="00E46121"/>
    <w:rsid w:val="00E4673D"/>
    <w:rsid w:val="00E4795B"/>
    <w:rsid w:val="00E50A29"/>
    <w:rsid w:val="00E51270"/>
    <w:rsid w:val="00E54FCA"/>
    <w:rsid w:val="00E551C9"/>
    <w:rsid w:val="00E5535A"/>
    <w:rsid w:val="00E61B38"/>
    <w:rsid w:val="00E62A61"/>
    <w:rsid w:val="00E66C5C"/>
    <w:rsid w:val="00E67317"/>
    <w:rsid w:val="00E72840"/>
    <w:rsid w:val="00E7364A"/>
    <w:rsid w:val="00E75A2B"/>
    <w:rsid w:val="00E76307"/>
    <w:rsid w:val="00E84B29"/>
    <w:rsid w:val="00E864DE"/>
    <w:rsid w:val="00E86DB7"/>
    <w:rsid w:val="00E91044"/>
    <w:rsid w:val="00E9168C"/>
    <w:rsid w:val="00E91B70"/>
    <w:rsid w:val="00E91DF7"/>
    <w:rsid w:val="00E92936"/>
    <w:rsid w:val="00E953C1"/>
    <w:rsid w:val="00E955FB"/>
    <w:rsid w:val="00E95AB9"/>
    <w:rsid w:val="00E96076"/>
    <w:rsid w:val="00EA223E"/>
    <w:rsid w:val="00EA41A3"/>
    <w:rsid w:val="00EA47AD"/>
    <w:rsid w:val="00EA4C6B"/>
    <w:rsid w:val="00EB0B18"/>
    <w:rsid w:val="00EB1311"/>
    <w:rsid w:val="00EB18A5"/>
    <w:rsid w:val="00EB2969"/>
    <w:rsid w:val="00EB7190"/>
    <w:rsid w:val="00EC0260"/>
    <w:rsid w:val="00EC1EBF"/>
    <w:rsid w:val="00EC4729"/>
    <w:rsid w:val="00EC4E21"/>
    <w:rsid w:val="00EC600A"/>
    <w:rsid w:val="00EC60A3"/>
    <w:rsid w:val="00EC67DD"/>
    <w:rsid w:val="00EC6EBC"/>
    <w:rsid w:val="00EC7967"/>
    <w:rsid w:val="00ED46FD"/>
    <w:rsid w:val="00ED54F0"/>
    <w:rsid w:val="00ED59CB"/>
    <w:rsid w:val="00EE08E9"/>
    <w:rsid w:val="00EE0CEF"/>
    <w:rsid w:val="00EE478E"/>
    <w:rsid w:val="00EE4794"/>
    <w:rsid w:val="00EE4C93"/>
    <w:rsid w:val="00EF2FB1"/>
    <w:rsid w:val="00EF4275"/>
    <w:rsid w:val="00EF5C3A"/>
    <w:rsid w:val="00F04AD6"/>
    <w:rsid w:val="00F04E1E"/>
    <w:rsid w:val="00F06DE5"/>
    <w:rsid w:val="00F1477D"/>
    <w:rsid w:val="00F17266"/>
    <w:rsid w:val="00F22144"/>
    <w:rsid w:val="00F23001"/>
    <w:rsid w:val="00F23289"/>
    <w:rsid w:val="00F25448"/>
    <w:rsid w:val="00F343D7"/>
    <w:rsid w:val="00F36CB9"/>
    <w:rsid w:val="00F36D28"/>
    <w:rsid w:val="00F3778F"/>
    <w:rsid w:val="00F4425C"/>
    <w:rsid w:val="00F44E02"/>
    <w:rsid w:val="00F50434"/>
    <w:rsid w:val="00F52919"/>
    <w:rsid w:val="00F5445A"/>
    <w:rsid w:val="00F56E49"/>
    <w:rsid w:val="00F61E0D"/>
    <w:rsid w:val="00F636AA"/>
    <w:rsid w:val="00F648E5"/>
    <w:rsid w:val="00F70903"/>
    <w:rsid w:val="00F71CE2"/>
    <w:rsid w:val="00F7346C"/>
    <w:rsid w:val="00F85C85"/>
    <w:rsid w:val="00F8609B"/>
    <w:rsid w:val="00F86CF4"/>
    <w:rsid w:val="00F911D8"/>
    <w:rsid w:val="00F947D1"/>
    <w:rsid w:val="00F9582B"/>
    <w:rsid w:val="00FA390F"/>
    <w:rsid w:val="00FA4642"/>
    <w:rsid w:val="00FA620F"/>
    <w:rsid w:val="00FA68F5"/>
    <w:rsid w:val="00FB0674"/>
    <w:rsid w:val="00FB2408"/>
    <w:rsid w:val="00FC04C1"/>
    <w:rsid w:val="00FC079A"/>
    <w:rsid w:val="00FC092E"/>
    <w:rsid w:val="00FC1445"/>
    <w:rsid w:val="00FC5D8A"/>
    <w:rsid w:val="00FC7362"/>
    <w:rsid w:val="00FD08DB"/>
    <w:rsid w:val="00FD1F6E"/>
    <w:rsid w:val="00FD263B"/>
    <w:rsid w:val="00FE1934"/>
    <w:rsid w:val="00FE49D2"/>
    <w:rsid w:val="00FE5F0F"/>
    <w:rsid w:val="00FF1511"/>
    <w:rsid w:val="00FF1615"/>
    <w:rsid w:val="00FF1B9F"/>
    <w:rsid w:val="00FF3283"/>
    <w:rsid w:val="00F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C578"/>
  <w15:docId w15:val="{B9E9FAEF-AC57-45CE-B819-0AADFCB9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29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DB516B"/>
    <w:pPr>
      <w:keepNext/>
      <w:jc w:val="both"/>
      <w:outlineLvl w:val="3"/>
    </w:pPr>
    <w:rPr>
      <w:rFonts w:ascii="Arial" w:hAnsi="Arial"/>
      <w:b/>
      <w:bCs/>
      <w:sz w:val="16"/>
      <w:szCs w:val="20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semiHidden/>
    <w:rsid w:val="00DB516B"/>
    <w:rPr>
      <w:rFonts w:ascii="Arial" w:eastAsia="Times New Roman" w:hAnsi="Arial" w:cs="Times New Roman"/>
      <w:b/>
      <w:bCs/>
      <w:sz w:val="16"/>
      <w:szCs w:val="20"/>
      <w:lang w:val="es-CR" w:eastAsia="es-ES"/>
    </w:rPr>
  </w:style>
  <w:style w:type="paragraph" w:styleId="Piedepgina">
    <w:name w:val="footer"/>
    <w:basedOn w:val="Normal"/>
    <w:link w:val="PiedepginaCar"/>
    <w:uiPriority w:val="99"/>
    <w:unhideWhenUsed/>
    <w:rsid w:val="00DB516B"/>
    <w:pPr>
      <w:tabs>
        <w:tab w:val="center" w:pos="4252"/>
        <w:tab w:val="right" w:pos="8504"/>
      </w:tabs>
    </w:pPr>
    <w:rPr>
      <w:sz w:val="20"/>
      <w:szCs w:val="20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516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tulo">
    <w:name w:val="Title"/>
    <w:basedOn w:val="Normal"/>
    <w:link w:val="TtuloCar"/>
    <w:qFormat/>
    <w:rsid w:val="00DB516B"/>
    <w:pPr>
      <w:jc w:val="center"/>
    </w:pPr>
    <w:rPr>
      <w:rFonts w:ascii="Arial" w:hAnsi="Arial"/>
      <w:b/>
      <w:sz w:val="20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DB516B"/>
    <w:rPr>
      <w:rFonts w:ascii="Arial" w:eastAsia="Times New Roman" w:hAnsi="Arial" w:cs="Times New Roman"/>
      <w:b/>
      <w:sz w:val="20"/>
      <w:szCs w:val="20"/>
      <w:lang w:val="en-US" w:eastAsia="es-ES"/>
    </w:rPr>
  </w:style>
  <w:style w:type="paragraph" w:styleId="Textoindependiente">
    <w:name w:val="Body Text"/>
    <w:basedOn w:val="Normal"/>
    <w:link w:val="TextoindependienteCar"/>
    <w:unhideWhenUsed/>
    <w:rsid w:val="00DB516B"/>
    <w:pPr>
      <w:jc w:val="both"/>
    </w:pPr>
    <w:rPr>
      <w:rFonts w:ascii="Arial" w:hAnsi="Arial"/>
      <w:sz w:val="16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DB516B"/>
    <w:rPr>
      <w:rFonts w:ascii="Arial" w:eastAsia="Times New Roman" w:hAnsi="Arial" w:cs="Times New Roman"/>
      <w:sz w:val="16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DB516B"/>
    <w:rPr>
      <w:rFonts w:ascii="Arial" w:hAnsi="Arial"/>
      <w:bCs/>
      <w:sz w:val="16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DB516B"/>
    <w:rPr>
      <w:rFonts w:ascii="Arial" w:eastAsia="Times New Roman" w:hAnsi="Arial" w:cs="Times New Roman"/>
      <w:bCs/>
      <w:sz w:val="16"/>
      <w:szCs w:val="20"/>
      <w:lang w:eastAsia="es-ES"/>
    </w:rPr>
  </w:style>
  <w:style w:type="paragraph" w:styleId="Prrafodelista">
    <w:name w:val="List Paragraph"/>
    <w:basedOn w:val="Normal"/>
    <w:uiPriority w:val="72"/>
    <w:qFormat/>
    <w:rsid w:val="008728B9"/>
    <w:pPr>
      <w:ind w:left="720"/>
    </w:pPr>
    <w:rPr>
      <w:rFonts w:ascii="Calibri" w:eastAsia="Calibri" w:hAnsi="Calibri"/>
      <w:b/>
      <w:bCs/>
      <w:i/>
      <w:iCs/>
    </w:rPr>
  </w:style>
  <w:style w:type="paragraph" w:styleId="NormalWeb">
    <w:name w:val="Normal (Web)"/>
    <w:basedOn w:val="Normal"/>
    <w:uiPriority w:val="99"/>
    <w:unhideWhenUsed/>
    <w:rsid w:val="008728B9"/>
    <w:rPr>
      <w:rFonts w:eastAsiaTheme="minorHAnsi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28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8B9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1D25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rsid w:val="00BE4354"/>
    <w:pPr>
      <w:suppressAutoHyphens/>
      <w:spacing w:after="120"/>
      <w:ind w:left="283"/>
    </w:pPr>
    <w:rPr>
      <w:lang w:eastAsia="ar-SA"/>
    </w:rPr>
  </w:style>
  <w:style w:type="character" w:customStyle="1" w:styleId="SangradetextonormalCar">
    <w:name w:val="Sangría de texto normal Car"/>
    <w:basedOn w:val="Fuentedeprrafopredeter"/>
    <w:link w:val="Sangradetextonormal"/>
    <w:rsid w:val="00BE435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Encabezado">
    <w:name w:val="header"/>
    <w:basedOn w:val="Normal"/>
    <w:link w:val="EncabezadoCar"/>
    <w:uiPriority w:val="99"/>
    <w:rsid w:val="00F71C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1CE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7F20FF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20FF"/>
    <w:rPr>
      <w:rFonts w:eastAsiaTheme="minorEastAsia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B21AA3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3189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31898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31898"/>
    <w:rPr>
      <w:vertAlign w:val="superscript"/>
    </w:rPr>
  </w:style>
  <w:style w:type="paragraph" w:customStyle="1" w:styleId="Default">
    <w:name w:val="Default"/>
    <w:rsid w:val="00843F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29B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C29B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C29B6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xmsolistparagraph">
    <w:name w:val="x_msolistparagraph"/>
    <w:basedOn w:val="Normal"/>
    <w:uiPriority w:val="99"/>
    <w:semiHidden/>
    <w:rsid w:val="00FC04C1"/>
    <w:rPr>
      <w:rFonts w:eastAsiaTheme="minorHAnsi"/>
      <w:lang w:val="es-EC" w:eastAsia="es-EC"/>
    </w:rPr>
  </w:style>
  <w:style w:type="paragraph" w:styleId="Textosinformato">
    <w:name w:val="Plain Text"/>
    <w:basedOn w:val="Normal"/>
    <w:link w:val="TextosinformatoCar"/>
    <w:uiPriority w:val="99"/>
    <w:unhideWhenUsed/>
    <w:rsid w:val="00E9168C"/>
    <w:rPr>
      <w:rFonts w:ascii="Consolas" w:eastAsiaTheme="minorHAnsi" w:hAnsi="Consolas" w:cstheme="minorBidi"/>
      <w:sz w:val="21"/>
      <w:szCs w:val="21"/>
      <w:lang w:val="es-CR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9168C"/>
    <w:rPr>
      <w:rFonts w:ascii="Consolas" w:hAnsi="Consolas"/>
      <w:sz w:val="21"/>
      <w:szCs w:val="21"/>
      <w:lang w:val="es-CR"/>
    </w:rPr>
  </w:style>
  <w:style w:type="character" w:customStyle="1" w:styleId="normaltextrun">
    <w:name w:val="normaltextrun"/>
    <w:basedOn w:val="Fuentedeprrafopredeter"/>
    <w:rsid w:val="00680259"/>
  </w:style>
  <w:style w:type="paragraph" w:customStyle="1" w:styleId="xmsonormal">
    <w:name w:val="x_msonormal"/>
    <w:basedOn w:val="Normal"/>
    <w:rsid w:val="00A535EF"/>
    <w:rPr>
      <w:rFonts w:eastAsiaTheme="minorHAnsi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9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6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23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4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13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1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6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93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1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3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7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4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8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1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359560-8B72-499F-A496-87BA7C9AA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Jefes</dc:creator>
  <cp:lastModifiedBy>Jazmin Calderon Brenes</cp:lastModifiedBy>
  <cp:revision>3</cp:revision>
  <cp:lastPrinted>2018-06-07T16:28:00Z</cp:lastPrinted>
  <dcterms:created xsi:type="dcterms:W3CDTF">2019-05-29T17:07:00Z</dcterms:created>
  <dcterms:modified xsi:type="dcterms:W3CDTF">2019-05-29T17:11:00Z</dcterms:modified>
</cp:coreProperties>
</file>